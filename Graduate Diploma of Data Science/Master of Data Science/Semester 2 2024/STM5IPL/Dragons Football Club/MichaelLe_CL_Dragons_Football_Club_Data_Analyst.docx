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B3791E" w:rsidRPr="009C7367" w14:paraId="40320B8E" w14:textId="77777777">
        <w:trPr>
          <w:trHeight w:val="1540"/>
          <w:tblCellSpacing w:w="0" w:type="dxa"/>
        </w:trPr>
        <w:tc>
          <w:tcPr>
            <w:tcW w:w="2040" w:type="dxa"/>
            <w:shd w:val="clear" w:color="auto" w:fill="434D54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39D8B87F" w14:textId="77777777" w:rsidR="00B3791E" w:rsidRDefault="00000000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8A68C63" wp14:editId="08649087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0</wp:posOffset>
                  </wp:positionV>
                  <wp:extent cx="787051" cy="787494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1" cy="78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00" w:type="dxa"/>
            <w:shd w:val="clear" w:color="auto" w:fill="434D54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4A2AC344" w14:textId="77777777" w:rsidR="00B3791E" w:rsidRPr="00CD553F" w:rsidRDefault="00000000">
            <w:pPr>
              <w:pStyle w:val="div"/>
              <w:spacing w:line="640" w:lineRule="exact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  <w:lang w:val="fr-FR"/>
              </w:rPr>
            </w:pPr>
            <w:r w:rsidRPr="00CD553F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lang w:val="fr-FR"/>
              </w:rPr>
              <w:t>Michael</w:t>
            </w:r>
            <w:r w:rsidRPr="00CD553F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  <w:lang w:val="fr-FR"/>
              </w:rPr>
              <w:t xml:space="preserve"> </w:t>
            </w:r>
            <w:r w:rsidRPr="00CD553F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lang w:val="fr-FR"/>
              </w:rPr>
              <w:t>Le</w:t>
            </w:r>
          </w:p>
          <w:p w14:paraId="6591ED74" w14:textId="3698BE99" w:rsidR="00B3791E" w:rsidRPr="009C7367" w:rsidRDefault="004C5280">
            <w:pPr>
              <w:pStyle w:val="documentzipsuffix"/>
              <w:spacing w:line="23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  <w:lang w:val="en-AU"/>
              </w:rPr>
            </w:pPr>
            <w:r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 xml:space="preserve">Melbourne, </w:t>
            </w:r>
            <w:r w:rsidR="009C7367"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 xml:space="preserve">Victoria </w:t>
            </w:r>
            <w:r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30</w:t>
            </w:r>
            <w:r w:rsidR="009C7367"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00</w:t>
            </w:r>
            <w:r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 xml:space="preserve"> Austra</w:t>
            </w:r>
            <w:r w:rsidR="009C7367"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lia</w:t>
            </w:r>
          </w:p>
          <w:p w14:paraId="2A4F6E9B" w14:textId="739BDB9F" w:rsidR="00B3791E" w:rsidRPr="009C7367" w:rsidRDefault="00000000">
            <w:pPr>
              <w:spacing w:line="230" w:lineRule="atLeast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</w:pPr>
            <w:r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mikele0217@gmail.com</w:t>
            </w:r>
            <w:r w:rsidRPr="009C7367"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 </w:t>
            </w:r>
            <w:r w:rsidR="009C7367" w:rsidRPr="009C7367"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|</w:t>
            </w:r>
            <w:r w:rsidRPr="009C7367"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 </w:t>
            </w:r>
            <w:r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+61469369749</w:t>
            </w:r>
            <w:r w:rsidR="009C7367"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 xml:space="preserve"> | linkedin.com/in/</w:t>
            </w:r>
            <w:proofErr w:type="spellStart"/>
            <w:r w:rsidR="009C7367"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michael</w:t>
            </w:r>
            <w:proofErr w:type="spellEnd"/>
            <w:r w:rsidR="009C7367" w:rsidRP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-</w:t>
            </w:r>
            <w:r w:rsidR="009C7367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AU"/>
              </w:rPr>
              <w:t>le-data</w:t>
            </w:r>
            <w:r w:rsidRPr="009C7367"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  <w:lang w:val="en-AU"/>
              </w:rPr>
              <w:t> </w:t>
            </w:r>
          </w:p>
          <w:p w14:paraId="445306A0" w14:textId="77777777" w:rsidR="00B3791E" w:rsidRPr="009C7367" w:rsidRDefault="00000000">
            <w:pPr>
              <w:pStyle w:val="div"/>
              <w:spacing w:line="300" w:lineRule="exac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  <w:lang w:val="en-AU"/>
              </w:rPr>
            </w:pPr>
            <w:r w:rsidRPr="009C7367"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  <w:lang w:val="en-AU"/>
              </w:rPr>
              <w:t> </w:t>
            </w:r>
          </w:p>
        </w:tc>
      </w:tr>
    </w:tbl>
    <w:p w14:paraId="3D79BD56" w14:textId="77777777" w:rsidR="00B3791E" w:rsidRPr="009C7367" w:rsidRDefault="00B3791E">
      <w:pPr>
        <w:rPr>
          <w:lang w:val="en-AU"/>
        </w:rPr>
      </w:pPr>
    </w:p>
    <w:p w14:paraId="5AF221D9" w14:textId="77777777" w:rsidR="009C7367" w:rsidRDefault="009C7367">
      <w:pPr>
        <w:rPr>
          <w:vanish/>
        </w:rPr>
        <w:sectPr w:rsidR="009C7367" w:rsidSect="00CD527C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14:paraId="160964D1" w14:textId="77777777" w:rsidR="00B3791E" w:rsidRDefault="00B3791E">
      <w:pPr>
        <w:rPr>
          <w:vanish/>
        </w:rPr>
      </w:pPr>
    </w:p>
    <w:p w14:paraId="016D5762" w14:textId="77777777" w:rsidR="00B3791E" w:rsidRDefault="00B3791E">
      <w:pPr>
        <w:rPr>
          <w:vanish/>
        </w:rPr>
      </w:pPr>
    </w:p>
    <w:p w14:paraId="55E45018" w14:textId="53E9C2A0" w:rsidR="009C7367" w:rsidRDefault="001A1A99" w:rsidP="009C7367">
      <w:r>
        <w:t>December</w:t>
      </w:r>
      <w:r w:rsidR="009C7367">
        <w:t xml:space="preserve"> </w:t>
      </w:r>
      <w:r>
        <w:t>16</w:t>
      </w:r>
      <w:r w:rsidR="009C7367" w:rsidRPr="009C7367">
        <w:rPr>
          <w:vertAlign w:val="superscript"/>
        </w:rPr>
        <w:t>th</w:t>
      </w:r>
      <w:r w:rsidR="009C7367">
        <w:t>, 2024</w:t>
      </w:r>
    </w:p>
    <w:p w14:paraId="0CC00D29" w14:textId="20D495D1" w:rsidR="009C7367" w:rsidRDefault="005E146B" w:rsidP="009C7367">
      <w:r>
        <w:t xml:space="preserve">AFL, Australian Football League </w:t>
      </w:r>
    </w:p>
    <w:p w14:paraId="3D60CFEF" w14:textId="76DCC2F1" w:rsidR="009C7367" w:rsidRDefault="005E146B" w:rsidP="009C7367">
      <w:r>
        <w:t>Melbourne</w:t>
      </w:r>
      <w:r w:rsidR="009C7367">
        <w:t xml:space="preserve"> VIC 3</w:t>
      </w:r>
      <w:r>
        <w:t>000</w:t>
      </w:r>
    </w:p>
    <w:p w14:paraId="50CB3C87" w14:textId="77777777" w:rsidR="009C7367" w:rsidRDefault="009C7367" w:rsidP="009C7367"/>
    <w:p w14:paraId="7392387B" w14:textId="77777777" w:rsidR="006C617E" w:rsidRPr="006C617E" w:rsidRDefault="006C617E" w:rsidP="006C617E">
      <w:pPr>
        <w:rPr>
          <w:lang w:val="en-AU"/>
        </w:rPr>
      </w:pPr>
      <w:r w:rsidRPr="006C617E">
        <w:rPr>
          <w:b/>
          <w:bCs/>
          <w:lang w:val="en-AU"/>
        </w:rPr>
        <w:t>Dear Hiring Manager,</w:t>
      </w:r>
    </w:p>
    <w:p w14:paraId="4B8DAA1D" w14:textId="77777777" w:rsidR="006C617E" w:rsidRDefault="006C617E" w:rsidP="006C617E">
      <w:pPr>
        <w:rPr>
          <w:lang w:val="en-AU"/>
        </w:rPr>
      </w:pPr>
      <w:r w:rsidRPr="006C617E">
        <w:rPr>
          <w:lang w:val="en-AU"/>
        </w:rPr>
        <w:t>I am writing to express my keen interest in the Talent Pathways Performance Analyst position at the AFL. With a Master of Data Science (Big Data &amp; Cloud Computing) from the University of Melbourne and a Bachelor of Science in Mathematics &amp; Statistics from La Trobe University, I am passionate about leveraging data-driven insights to support player development and enhance team performance in elite sports.</w:t>
      </w:r>
    </w:p>
    <w:p w14:paraId="01FB2B20" w14:textId="77777777" w:rsidR="006C617E" w:rsidRPr="006C617E" w:rsidRDefault="006C617E" w:rsidP="006C617E">
      <w:pPr>
        <w:rPr>
          <w:lang w:val="en-AU"/>
        </w:rPr>
      </w:pPr>
    </w:p>
    <w:p w14:paraId="14C3F5E0" w14:textId="77777777" w:rsidR="006C617E" w:rsidRDefault="006C617E" w:rsidP="006C617E">
      <w:pPr>
        <w:rPr>
          <w:lang w:val="en-AU"/>
        </w:rPr>
      </w:pPr>
      <w:r w:rsidRPr="006C617E">
        <w:rPr>
          <w:lang w:val="en-AU"/>
        </w:rPr>
        <w:t xml:space="preserve">My academic and professional background has equipped me with advanced skills in </w:t>
      </w:r>
      <w:r w:rsidRPr="006C617E">
        <w:rPr>
          <w:b/>
          <w:bCs/>
          <w:lang w:val="en-AU"/>
        </w:rPr>
        <w:t>data analysis, visualization, and management</w:t>
      </w:r>
      <w:r w:rsidRPr="006C617E">
        <w:rPr>
          <w:lang w:val="en-AU"/>
        </w:rPr>
        <w:t xml:space="preserve">, as well as expertise in </w:t>
      </w:r>
      <w:r w:rsidRPr="006C617E">
        <w:rPr>
          <w:b/>
          <w:bCs/>
          <w:lang w:val="en-AU"/>
        </w:rPr>
        <w:t>athlete monitoring technologies</w:t>
      </w:r>
      <w:r w:rsidRPr="006C617E">
        <w:rPr>
          <w:lang w:val="en-AU"/>
        </w:rPr>
        <w:t xml:space="preserve">. During my Sports Data Analyst Internship at Foundry Athletic, I worked closely with AFL data to </w:t>
      </w:r>
      <w:proofErr w:type="spellStart"/>
      <w:r w:rsidRPr="006C617E">
        <w:rPr>
          <w:lang w:val="en-AU"/>
        </w:rPr>
        <w:t>analyze</w:t>
      </w:r>
      <w:proofErr w:type="spellEnd"/>
      <w:r w:rsidRPr="006C617E">
        <w:rPr>
          <w:lang w:val="en-AU"/>
        </w:rPr>
        <w:t xml:space="preserve"> player performance metrics and provide actionable insights for talent identification and development. These experiences enhanced my proficiency with tools such as </w:t>
      </w:r>
      <w:r w:rsidRPr="006C617E">
        <w:rPr>
          <w:b/>
          <w:bCs/>
          <w:lang w:val="en-AU"/>
        </w:rPr>
        <w:t>Tableau, Python, R, and SQL</w:t>
      </w:r>
      <w:r w:rsidRPr="006C617E">
        <w:rPr>
          <w:lang w:val="en-AU"/>
        </w:rPr>
        <w:t>, and my ability to derive meaningful patterns from complex datasets.</w:t>
      </w:r>
    </w:p>
    <w:p w14:paraId="1D926218" w14:textId="77777777" w:rsidR="006C617E" w:rsidRPr="006C617E" w:rsidRDefault="006C617E" w:rsidP="006C617E">
      <w:pPr>
        <w:rPr>
          <w:lang w:val="en-AU"/>
        </w:rPr>
      </w:pPr>
    </w:p>
    <w:p w14:paraId="3CBC55F6" w14:textId="77777777" w:rsidR="006C617E" w:rsidRDefault="006C617E" w:rsidP="006C617E">
      <w:pPr>
        <w:rPr>
          <w:lang w:val="en-AU"/>
        </w:rPr>
      </w:pPr>
      <w:r w:rsidRPr="006C617E">
        <w:rPr>
          <w:lang w:val="en-AU"/>
        </w:rPr>
        <w:t xml:space="preserve">I have a strong understanding of </w:t>
      </w:r>
      <w:r w:rsidRPr="006C617E">
        <w:rPr>
          <w:b/>
          <w:bCs/>
          <w:lang w:val="en-AU"/>
        </w:rPr>
        <w:t>sports performance metrics</w:t>
      </w:r>
      <w:r w:rsidRPr="006C617E">
        <w:rPr>
          <w:lang w:val="en-AU"/>
        </w:rPr>
        <w:t xml:space="preserve">, including biomechanics, physiological data, and key performance indicators (KPIs). For example, in my recent AFL 2023 Player Performance Analysis project, I applied statistical methods to identify trends in player contributions and benchmark individual performance against league standards. Additionally, my work with </w:t>
      </w:r>
      <w:proofErr w:type="spellStart"/>
      <w:r w:rsidRPr="006C617E">
        <w:rPr>
          <w:b/>
          <w:bCs/>
          <w:lang w:val="en-AU"/>
        </w:rPr>
        <w:t>Smartabase</w:t>
      </w:r>
      <w:proofErr w:type="spellEnd"/>
      <w:r w:rsidRPr="006C617E">
        <w:rPr>
          <w:b/>
          <w:bCs/>
          <w:lang w:val="en-AU"/>
        </w:rPr>
        <w:t xml:space="preserve"> and Catapult GPS</w:t>
      </w:r>
      <w:r w:rsidRPr="006C617E">
        <w:rPr>
          <w:lang w:val="en-AU"/>
        </w:rPr>
        <w:t xml:space="preserve"> has given me firsthand experience in managing athlete data for training plans, injury prevention, and recovery protocols.</w:t>
      </w:r>
    </w:p>
    <w:p w14:paraId="445A14C8" w14:textId="77777777" w:rsidR="006C617E" w:rsidRPr="006C617E" w:rsidRDefault="006C617E" w:rsidP="006C617E">
      <w:pPr>
        <w:rPr>
          <w:lang w:val="en-AU"/>
        </w:rPr>
      </w:pPr>
    </w:p>
    <w:p w14:paraId="203A9210" w14:textId="77777777" w:rsidR="006C617E" w:rsidRDefault="006C617E" w:rsidP="006C617E">
      <w:pPr>
        <w:rPr>
          <w:lang w:val="en-AU"/>
        </w:rPr>
      </w:pPr>
      <w:r w:rsidRPr="006C617E">
        <w:rPr>
          <w:lang w:val="en-AU"/>
        </w:rPr>
        <w:t xml:space="preserve">As part of my role at Foundry Athletic, I was responsible for ensuring compliance with </w:t>
      </w:r>
      <w:r w:rsidRPr="006C617E">
        <w:rPr>
          <w:b/>
          <w:bCs/>
          <w:lang w:val="en-AU"/>
        </w:rPr>
        <w:t>data privacy protocols</w:t>
      </w:r>
      <w:r w:rsidRPr="006C617E">
        <w:rPr>
          <w:lang w:val="en-AU"/>
        </w:rPr>
        <w:t xml:space="preserve"> while designing dashboards to support decision-making for recruiters and coaches. My ability to communicate complex findings clearly and collaborate with multidisciplinary teams—including coaches, athletes, and high-performance staff—has been instrumental in driving outcomes.</w:t>
      </w:r>
    </w:p>
    <w:p w14:paraId="6F09B8C5" w14:textId="77777777" w:rsidR="006C617E" w:rsidRPr="006C617E" w:rsidRDefault="006C617E" w:rsidP="006C617E">
      <w:pPr>
        <w:rPr>
          <w:lang w:val="en-AU"/>
        </w:rPr>
      </w:pPr>
    </w:p>
    <w:p w14:paraId="02024589" w14:textId="77777777" w:rsidR="006C617E" w:rsidRDefault="006C617E" w:rsidP="006C617E">
      <w:pPr>
        <w:rPr>
          <w:lang w:val="en-AU"/>
        </w:rPr>
      </w:pPr>
      <w:r w:rsidRPr="006C617E">
        <w:rPr>
          <w:lang w:val="en-AU"/>
        </w:rPr>
        <w:t xml:space="preserve">I am particularly drawn to the AFL's emphasis on </w:t>
      </w:r>
      <w:r w:rsidRPr="006C617E">
        <w:rPr>
          <w:b/>
          <w:bCs/>
          <w:lang w:val="en-AU"/>
        </w:rPr>
        <w:t>talent pathway development</w:t>
      </w:r>
      <w:r w:rsidRPr="006C617E">
        <w:rPr>
          <w:lang w:val="en-AU"/>
        </w:rPr>
        <w:t xml:space="preserve"> and its commitment to innovation in player performance analytics. My problem-solving skills, analytical expertise, and dedication to accuracy align well with the needs of this role. I am confident that I can contribute to identifying and nurturing emerging talent while upholding the AFL's high standards for excellence.</w:t>
      </w:r>
    </w:p>
    <w:p w14:paraId="684514D1" w14:textId="77777777" w:rsidR="006C617E" w:rsidRPr="006C617E" w:rsidRDefault="006C617E" w:rsidP="006C617E">
      <w:pPr>
        <w:rPr>
          <w:lang w:val="en-AU"/>
        </w:rPr>
      </w:pPr>
    </w:p>
    <w:p w14:paraId="2C324474" w14:textId="77777777" w:rsidR="006C617E" w:rsidRDefault="006C617E" w:rsidP="006C617E">
      <w:pPr>
        <w:rPr>
          <w:lang w:val="en-AU"/>
        </w:rPr>
      </w:pPr>
      <w:r w:rsidRPr="006C617E">
        <w:rPr>
          <w:lang w:val="en-AU"/>
        </w:rPr>
        <w:t>I would welcome the opportunity to bring my technical skills and passion for sports performance to the AFL. Enclosed is my resume for your review. I look forward to discussing how my experience and enthusiasm can contribute to the success of your Talent Pathways program.</w:t>
      </w:r>
    </w:p>
    <w:p w14:paraId="57193004" w14:textId="77777777" w:rsidR="006C617E" w:rsidRPr="006C617E" w:rsidRDefault="006C617E" w:rsidP="006C617E">
      <w:pPr>
        <w:rPr>
          <w:lang w:val="en-AU"/>
        </w:rPr>
      </w:pPr>
    </w:p>
    <w:p w14:paraId="1F78EC03" w14:textId="77777777" w:rsidR="006C617E" w:rsidRDefault="006C617E" w:rsidP="006C617E">
      <w:pPr>
        <w:rPr>
          <w:lang w:val="en-AU"/>
        </w:rPr>
      </w:pPr>
      <w:r w:rsidRPr="006C617E">
        <w:rPr>
          <w:lang w:val="en-AU"/>
        </w:rPr>
        <w:t>Thank you for considering my application.</w:t>
      </w:r>
    </w:p>
    <w:p w14:paraId="38C22BBD" w14:textId="77777777" w:rsidR="006C617E" w:rsidRPr="006C617E" w:rsidRDefault="006C617E" w:rsidP="006C617E">
      <w:pPr>
        <w:rPr>
          <w:lang w:val="en-AU"/>
        </w:rPr>
      </w:pPr>
    </w:p>
    <w:p w14:paraId="7D02FFB6" w14:textId="77777777" w:rsidR="006C617E" w:rsidRPr="006C617E" w:rsidRDefault="006C617E" w:rsidP="006C617E">
      <w:pPr>
        <w:rPr>
          <w:lang w:val="en-AU"/>
        </w:rPr>
      </w:pPr>
      <w:r w:rsidRPr="006C617E">
        <w:rPr>
          <w:b/>
          <w:bCs/>
          <w:lang w:val="en-AU"/>
        </w:rPr>
        <w:t>Yours sincerely,</w:t>
      </w:r>
      <w:r w:rsidRPr="006C617E">
        <w:rPr>
          <w:lang w:val="en-AU"/>
        </w:rPr>
        <w:br/>
        <w:t>Michael Le</w:t>
      </w:r>
    </w:p>
    <w:p w14:paraId="645D13A9" w14:textId="77777777" w:rsidR="009C7367" w:rsidRDefault="009C7367" w:rsidP="009C7367"/>
    <w:p w14:paraId="14749C8D" w14:textId="502927AF" w:rsidR="00B3791E" w:rsidRDefault="00B3791E" w:rsidP="009C7367">
      <w:pPr>
        <w:pStyle w:val="divdocumentulli"/>
        <w:spacing w:after="60" w:line="220" w:lineRule="atLeast"/>
        <w:ind w:left="720"/>
        <w:rPr>
          <w:rFonts w:ascii="Arial" w:eastAsia="Arial" w:hAnsi="Arial" w:cs="Arial"/>
          <w:color w:val="494C4E"/>
          <w:sz w:val="20"/>
          <w:szCs w:val="20"/>
        </w:rPr>
      </w:pPr>
    </w:p>
    <w:sectPr w:rsidR="00B3791E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42F6B" w14:textId="77777777" w:rsidR="00D721A3" w:rsidRDefault="00D721A3">
      <w:pPr>
        <w:spacing w:line="240" w:lineRule="auto"/>
      </w:pPr>
      <w:r>
        <w:separator/>
      </w:r>
    </w:p>
  </w:endnote>
  <w:endnote w:type="continuationSeparator" w:id="0">
    <w:p w14:paraId="05C83FFF" w14:textId="77777777" w:rsidR="00D721A3" w:rsidRDefault="00D7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0076A" w14:textId="77777777" w:rsidR="00B3791E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013EE" w14:textId="77777777" w:rsidR="00B3791E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2350D" w14:textId="77777777" w:rsidR="00D721A3" w:rsidRDefault="00D721A3">
      <w:pPr>
        <w:spacing w:line="240" w:lineRule="auto"/>
      </w:pPr>
      <w:r>
        <w:separator/>
      </w:r>
    </w:p>
  </w:footnote>
  <w:footnote w:type="continuationSeparator" w:id="0">
    <w:p w14:paraId="67FDA7B8" w14:textId="77777777" w:rsidR="00D721A3" w:rsidRDefault="00D721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DD375" w14:textId="77777777" w:rsidR="00B3791E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6492D" w14:textId="77777777" w:rsidR="00B3791E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305C9D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84CF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8C74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8483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6A39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A454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88D4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A4F5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F473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A9C1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F02A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DE53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2A54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92B4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A084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D472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943F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7C7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B84B4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E23E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FA6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1C98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AA72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96FD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68ED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64EF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588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F64C8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B4CF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B200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90B7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669F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0863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3A9A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CC97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FE91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D2CF8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9214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9484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5E8E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E4E2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84D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5A2A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94E4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9087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9244A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94A0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D4CD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567D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6AB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9EAC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360F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520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CCB1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46A27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7A3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342A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2E9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DA08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32AB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D465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2A12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44A6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88842352">
    <w:abstractNumId w:val="0"/>
  </w:num>
  <w:num w:numId="2" w16cid:durableId="612522462">
    <w:abstractNumId w:val="1"/>
  </w:num>
  <w:num w:numId="3" w16cid:durableId="1918973386">
    <w:abstractNumId w:val="2"/>
  </w:num>
  <w:num w:numId="4" w16cid:durableId="1888949416">
    <w:abstractNumId w:val="3"/>
  </w:num>
  <w:num w:numId="5" w16cid:durableId="1995379398">
    <w:abstractNumId w:val="4"/>
  </w:num>
  <w:num w:numId="6" w16cid:durableId="1290554992">
    <w:abstractNumId w:val="5"/>
  </w:num>
  <w:num w:numId="7" w16cid:durableId="781606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1E"/>
    <w:rsid w:val="00117EE3"/>
    <w:rsid w:val="001A1A99"/>
    <w:rsid w:val="00321C6D"/>
    <w:rsid w:val="0032627F"/>
    <w:rsid w:val="00394BA8"/>
    <w:rsid w:val="00482845"/>
    <w:rsid w:val="004C5280"/>
    <w:rsid w:val="00565096"/>
    <w:rsid w:val="005E146B"/>
    <w:rsid w:val="006C617E"/>
    <w:rsid w:val="006E7144"/>
    <w:rsid w:val="00742E73"/>
    <w:rsid w:val="00842302"/>
    <w:rsid w:val="00947174"/>
    <w:rsid w:val="00987064"/>
    <w:rsid w:val="009C7367"/>
    <w:rsid w:val="00A75106"/>
    <w:rsid w:val="00AF3E00"/>
    <w:rsid w:val="00B3791E"/>
    <w:rsid w:val="00B60471"/>
    <w:rsid w:val="00C124BC"/>
    <w:rsid w:val="00C460B3"/>
    <w:rsid w:val="00CD527C"/>
    <w:rsid w:val="00CD553F"/>
    <w:rsid w:val="00D721A3"/>
    <w:rsid w:val="00F2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5F9D2"/>
  <w15:docId w15:val="{8AEA494A-3CE3-4648-93A1-9A0C09DC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2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434D54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434D54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434D54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table" w:customStyle="1" w:styleId="tabletwocol">
    <w:name w:val="table_twoco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10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paddedlineCharacter">
    <w:name w:val="paddedline Character"/>
    <w:basedOn w:val="DefaultParagraphFont"/>
  </w:style>
  <w:style w:type="paragraph" w:customStyle="1" w:styleId="divdocumentsectionnth-last-child1">
    <w:name w:val="div_document_section_nth-last-child(1)"/>
    <w:basedOn w:val="Normal"/>
  </w:style>
  <w:style w:type="paragraph" w:styleId="Header">
    <w:name w:val="header"/>
    <w:basedOn w:val="Normal"/>
    <w:link w:val="HeaderChar"/>
    <w:uiPriority w:val="99"/>
    <w:unhideWhenUsed/>
    <w:rsid w:val="004828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28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45"/>
    <w:rPr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7367"/>
  </w:style>
  <w:style w:type="character" w:customStyle="1" w:styleId="DateChar">
    <w:name w:val="Date Char"/>
    <w:basedOn w:val="DefaultParagraphFont"/>
    <w:link w:val="Date"/>
    <w:uiPriority w:val="99"/>
    <w:semiHidden/>
    <w:rsid w:val="009C7367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75106"/>
    <w:pPr>
      <w:widowControl w:val="0"/>
      <w:autoSpaceDE w:val="0"/>
      <w:autoSpaceDN w:val="0"/>
      <w:spacing w:line="240" w:lineRule="auto"/>
      <w:textAlignment w:val="auto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75106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Le</vt:lpstr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Le</dc:title>
  <dc:creator>Michael Le</dc:creator>
  <cp:lastModifiedBy>MICHAEL LE</cp:lastModifiedBy>
  <cp:revision>6</cp:revision>
  <dcterms:created xsi:type="dcterms:W3CDTF">2024-05-15T06:19:00Z</dcterms:created>
  <dcterms:modified xsi:type="dcterms:W3CDTF">2024-12-16T09:56:00Z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5c445670-6926-4cea-852c-37d29bff7467</vt:lpwstr>
  </property>
  <property fmtid="{D5CDD505-2E9C-101B-9397-08002B2CF9AE}" pid="3" name="x1ye=0">
    <vt:lpwstr>zGIAAB+LCAAAAAAABAAUmEWSw0AQBB/kg5iOspgZrJuYmfX61R43wivbM91ZWWY5AmN5iuRZEsNJnqZBDqJpgsR4DiZhmh0DqAKH/YTpzvJsVLfKyFRH0Ql4eA8Qp47Wqw5wDmqmiknkYWGADvC/h0cb3XfledkIxKOS5HK47o0IfzbbI3WHLPvXyNqNnEVAkVan8EXaGGEDXu6aOv2flZ9FL/yM5d7aT8DTUqaYvtEFt3s0jxAJPNMQ/pRWCbi</vt:lpwstr>
  </property>
  <property fmtid="{D5CDD505-2E9C-101B-9397-08002B2CF9AE}" pid="4" name="x1ye=1">
    <vt:lpwstr>oPz/xnwrNV8LwcpvUJAs7mW8N6O7HKHq09DfHIo0dr2HLMQXS7LRMio90Brq+lZfEZkmuv04Puaw1/Cicrz6XCZiUrNVuV54dIU8JnofDpl+fZ4zuYVmECMXizmvKWQ8mqqUyHcpVGAALDxldguQYpguueN20M3aPmkGKoOh8zyzADejCamp5zsgaj97uOOSzBWAqKSMk8He10lfo5bxgaw8A4hgO2m5fhYEKYDRKq6+YUc59BdwS7nqvMFzAV5</vt:lpwstr>
  </property>
  <property fmtid="{D5CDD505-2E9C-101B-9397-08002B2CF9AE}" pid="5" name="x1ye=10">
    <vt:lpwstr>4NVqqA65/qigLbxyJxJaWodGQFqElFqagfJqPi7P6mZUUHpR1/IwJUVNe+42exkaSwGmPxatzaomZEWL4WLGcEDf5R2QDnMQ+KPu8g9pXXIFSfOLPn9twlswiC5hPM5DjDppJmRpPioa/2IIYqIie7Lu/+jCSDqW8ykqRtMaTS+TdEowwPDR8JdferGw9/RNIkmrL9SZs5SMF065cmRGWLYUVOu/0sA01MIKCG3QDfVK+vUV8LOAEDoSOF/Miz0</vt:lpwstr>
  </property>
  <property fmtid="{D5CDD505-2E9C-101B-9397-08002B2CF9AE}" pid="6" name="x1ye=100">
    <vt:lpwstr>QYu+pQXVrwH0g1wQLBz2Gz1wg/jMd04VkBGuzti79RtjGT19IUH+pgbH63+n2//9B1ow3dPMYgAA</vt:lpwstr>
  </property>
  <property fmtid="{D5CDD505-2E9C-101B-9397-08002B2CF9AE}" pid="7" name="x1ye=11">
    <vt:lpwstr>MwFF1ijzWmHj6qKKNHpU8b4sCI/lOUj+KcQ8MI1GoDjH+yX3L9eXIBMbUVa4F5gCiWwW1Q2FZETQn05IYnPmzKdY53lFz1rK8YTrsSdpAi7fE6B/EWAszMTIw2mJW8DK7or1mfIx73rOw5C2MQpDjirr/Sx6LOQHUwQcpicrjOLGeMBf7KLdfy8fC7TGgw9NiGpSKbUbaNNiK66nMNeJncUz+nLPlSqZgaQZLb+WXHtmpnYbMtE8l1DAq+LMjfi</vt:lpwstr>
  </property>
  <property fmtid="{D5CDD505-2E9C-101B-9397-08002B2CF9AE}" pid="8" name="x1ye=12">
    <vt:lpwstr>iMjb+5Ugh2lO7yxHegbRWaZouxhaRiFPDDeZ0L4Sl8msujrMth4zWPFtu2wmzu/1rPTZ1/WVEDTH4/Ijk1H6BZbK82nNE0rrsgihj05pbHkVmFmeHJLZdtCI3detfA1sRnPhYQU/akveU4ahDhIFaONNeEuLmqSw6rQGB6Q8fRh90BPZPkgaEA27li5iZbAHT5XTqfvt65V84T6D0oVaRSAHtyopy8hPooZW1uDoNl332UJIx9iU1siEWOlSzU9</vt:lpwstr>
  </property>
  <property fmtid="{D5CDD505-2E9C-101B-9397-08002B2CF9AE}" pid="9" name="x1ye=13">
    <vt:lpwstr>1wg3+qQpr3TuKEQ57HUw2xUJbQcvONkFUAElEe+Q9POzjHlW8WtFCQW1/iD4BA6Y4i4QNS988FZbHEjet3sNtR0Q00IQyofrfNI8uspXdLf/OBvkbNFdJZsELeoiRTYqNb/9IhbsvaiZO22Bz/ULtIBoDQ7nLL7ayDutCZu57LqjjUeEcsWDP9r8agx8P1vT4ylFN4VpcsTi/9iIyzYfgcZ5ah0xCQ/G4F2ckJQJTMIaqUHbKFmF/GHLc4MqYzV</vt:lpwstr>
  </property>
  <property fmtid="{D5CDD505-2E9C-101B-9397-08002B2CF9AE}" pid="10" name="x1ye=14">
    <vt:lpwstr>6UtLSWVMIQ8rjVugXnHLVusYW/ZHMb1vGSR3r0nLA6iBcBHLww03XWnIkha8WmM6N3oY1GHcoOGHlgY53jrdcXNjwezw+fJ/IJhwakNuyb0d8AkRODNJUgjJ7fbQzkc4mCJZnaiW36KgSIV37zo9WgCg4nZHKeTMlFCBHkdxi4IWB51sx0Fk0v9Fte1Mo07QV5mrKLfQiHpcSws6IM2JtVOkNVZPHDtE1STpMoX/E3JyaLiSU6TPbDCIkLan61g</vt:lpwstr>
  </property>
  <property fmtid="{D5CDD505-2E9C-101B-9397-08002B2CF9AE}" pid="11" name="x1ye=15">
    <vt:lpwstr>b8Pu3jDxKLxnjgxJn0OREhXpf948ZIt+XBefObuGdhV51PgTjwLsUGbvzE2fgZ+kz5+mux6hNlvab4NLxiaI/FM4torrhonkgQ58XjM872coVhE/UPZt5H7vJdudJRa82/o53OdR9XD+k6lVgRC48lUKelteXeTOi+6vtHk1LIfNSfdsNfNyzjWYVCTY2Qmm8q68NrwiS6kHCA1NTIsIJ8f9ZktSABp7rGCe05w/SDDRpST0cZkSYQHVGnM9NaQ</vt:lpwstr>
  </property>
  <property fmtid="{D5CDD505-2E9C-101B-9397-08002B2CF9AE}" pid="12" name="x1ye=16">
    <vt:lpwstr>W2nFWs+ypZ3oes8VNAsWpnod/56FUQIrvNVRjhj3OFnbmQqJyzxiiX4ZNENdS/y+x6fovW5atHZlqegnJgKDhQcgZU4+d7HR42YoEj7VQpjlefCIm08Pn7RRjR+QNSXxWMYCiR9g4zOg/X7SvGeNZLProzPdUtuVfssDZcsYfMgHrRg7rA0h4yNFvv92QzoORV7vRp675cY3RBhmgCqrKkd+XB+BLz6NvjYY8Cb+fH/KlRQb0C/t156ohNDtxym</vt:lpwstr>
  </property>
  <property fmtid="{D5CDD505-2E9C-101B-9397-08002B2CF9AE}" pid="13" name="x1ye=17">
    <vt:lpwstr>/PCjfl3a0kDScR45Z8xiVE0VD68idoCGNBGkbOggPCOtClM8kxne8pMOdpbP91K/50E+hinddcc14UN/QBZE4ZmE/j2MApW/QsyM2tuHOetMdYTXcyd6+9fQVEOBOWPsXbHlyUM3oF9KWKig5X9bkAZTyu9TRo3V/zgfLTTFSzXbpuy1JeRpiEB5hJytp6g9LnEX6awRFBvcs1u+f0a8CoilG9MTsVUzSADerNBtBArBwzwFTF9z4VGPjhOqw4g</vt:lpwstr>
  </property>
  <property fmtid="{D5CDD505-2E9C-101B-9397-08002B2CF9AE}" pid="14" name="x1ye=18">
    <vt:lpwstr>Y2twPJ2Fo5uKN0SXW1hvdQT+8SXqnoT9yZ0JGH1u+9WHEMupFTe16afQ/eOGa2x2KewF173HiKZyeF76WfT09NdmOEFD7wXSN0BbbrAWbTc+s8OZcrk5SaxeQKcdWd4BCm5s3ehIju9ksog4m/PItWQCjIFszPHOPAHELoJd9xgrqNhRjv45ipq0q/V+93uDUg34b73ocf4JK0j98pgUnzqLy7lx7T3nYWx/LsN20+FW/7uF025JghTpy9op5Vq</vt:lpwstr>
  </property>
  <property fmtid="{D5CDD505-2E9C-101B-9397-08002B2CF9AE}" pid="15" name="x1ye=19">
    <vt:lpwstr>vcZDAX6LaaZo33lAj2L45vStNLuPGAdTrwFjDSXBVJqCwt8t1/mccbv4xrLyg7pMqfM0cdccX2q4tNrOg0wBts6XcjZGyMWKoYyGZhtnqhgAEtoJwEb+Niv8/7IbfCzgWrPji5v+OmgVhSaVGMmGPIG7B3Tpg3kWnY3BBRPf2/ItSyoa0DnsmMhyCEo16xWWzX0VHlpGDVwizpRjvdHzIAt6RjMmHs8MsjY2BNAjP0jFIgEEYFPqrvQp5GF2jNM</vt:lpwstr>
  </property>
  <property fmtid="{D5CDD505-2E9C-101B-9397-08002B2CF9AE}" pid="16" name="x1ye=2">
    <vt:lpwstr>4PyuD6aD+WzmE/hM9y/DAgMYoolf22oznrWa9CreYVqBc7PsWkNLMXQRaBp+vWjS/KIBoDGjTwtCPdc0r0axmaBsGM5atT4DH+xDPOBzJk4EfAtPUbsz46rITYZP4TgN4XTy7oqg71KvdRyAxgGDwbGXOEhsOZw5h+JDvECqIkZ1sAnBg8cdTxs0WttCHAjI8LQHbrD9uZePwltv6BcJ3blY1+51DY3iP1WreMa/B7z7hw6iOQFHXNmQ8IEuVQ2</vt:lpwstr>
  </property>
  <property fmtid="{D5CDD505-2E9C-101B-9397-08002B2CF9AE}" pid="17" name="x1ye=20">
    <vt:lpwstr>U9qy72I6IKkH8Z0swG8beCRbn0zOQ1xV5wod5dePG9IV0ZphDEpfg5DukQBROK1bwxzEmYt6ECIz3JpjI9r8RM6EWG8XYlIsveBxa5tyjCMRwRhkgpir9YZq/FbOS+SEgy/guM5fmMyuYYdyr1DkueEr53E7/jWJj/SKw+/+SrwipvMSS5uGt57O0r+xkY+2nyctOREPpT8JYUhTeX58VeXl+DCk9rqc/GUtAwtJbnXi61oSm1solL0gvLrAg9e</vt:lpwstr>
  </property>
  <property fmtid="{D5CDD505-2E9C-101B-9397-08002B2CF9AE}" pid="18" name="x1ye=21">
    <vt:lpwstr>cZBIL0geLHaUFXQ+MOvWfqJ3T4jzCHFLmi/LQIOUORLItuN37dMmT6EcTz472iOV67KhHMIgGVHjmO52uto8cIadaYeVZcaw91Hp3N1CLsbjRb2UfXMMkhLYQkeFEje/UukdQp7ozFOK21QzHi1BPGEOwnuI3NvHsI01nTvxw9PAj3tOTSWVhN1Q2K8kgryyi2i3FHajIr8sWKlfB1CebbJ2jSOU7Igi+qBNXQFDFU/r1tpz1J/t6CoGvkERxie</vt:lpwstr>
  </property>
  <property fmtid="{D5CDD505-2E9C-101B-9397-08002B2CF9AE}" pid="19" name="x1ye=22">
    <vt:lpwstr>zCLiGFQrd+RQZAsQo1pm5rc7qtaCZPRn4GB9RDqYW9L72ccgEnm1IuVB7ZC4m0DZB8S+cVs3N9A/lMUUetyjzgcXnVceYHVCbp3qFjP2pzOIaF8mKrTdVSLx9j99hApHWHnxElkGZ5iZlDdPrs4Pk1A2owKyFsqCLNfo5F9dRVVPS3drK62PqOrsP+1wkq8qfwHBscNfhSVgC70f2Jt2qPnjCDcd4YRIgu6cHxEzoTFFzQPpv27fqpKLTfOm8uP</vt:lpwstr>
  </property>
  <property fmtid="{D5CDD505-2E9C-101B-9397-08002B2CF9AE}" pid="20" name="x1ye=23">
    <vt:lpwstr>5KXg6ycCw38heqW75evLsq95l42NZn9rvyCLZjEjR8W2Jn2bKt9pbk6EPwpy0btLYHPrgyiN4r3KdE0bwp5uGn2Tx4FYLt3MY1sIrWcKKRvWj1BTUH9jHbHQ+LTzBz7iw01Pt2nQqqB1sOtRQUD1igT2W0Ba4EZcPv3YfrZQ77SCrh9AMvMqee4eZYTXdeXHUhl1YpBw59is4iogJnBAs748WPuEy9wkSVsSV/P+jDES/jWUkfTzJW5xOz8iIEd</vt:lpwstr>
  </property>
  <property fmtid="{D5CDD505-2E9C-101B-9397-08002B2CF9AE}" pid="21" name="x1ye=24">
    <vt:lpwstr>/oaIMehiNhGfIlLZ/tZJCoe9QSFia46BCAEzYyJWQCiXNFq7VpjtnnrEH8UodVhZYwQpXysqV67GV0GMweekbtEf56qoAI9C759awoIy3FF7rnuIH+3Nfw8vnJ45XbfRJyCxGmebsmbfi78LMCu+BybPoe0irNpIbPex/yVtdoSQz00IP8ctx2/8QtQObYR+HsE+arujrp/8oDdCAaCKKjKbsPfzlB+qQUCvjLslUtJe1Ia6mtMPLWpCXevVGth</vt:lpwstr>
  </property>
  <property fmtid="{D5CDD505-2E9C-101B-9397-08002B2CF9AE}" pid="22" name="x1ye=25">
    <vt:lpwstr>t6hSJYxauEOnldaPfbbYTBzyhi1nAZkD4+8en0v5GZhTRv8p/gDaPB76n14IrwfGBEvQVL7b2ZySIyhTaeuX6rcuChZtiq7sh60GLpvQGlyXma0LBhmSxpj8V49rPVYFhwd2REQfFhvKsLqe6yXaQ2Z4tkVBrQ7A58l12670zuFFxhD8XV5/mAl/9Unc4bcBC6y3su5N9RfBDcZI0stx0pSSZ/CCCsyYWb76CwPJSUWBMQjyJ5ZzwipUybOUzmY</vt:lpwstr>
  </property>
  <property fmtid="{D5CDD505-2E9C-101B-9397-08002B2CF9AE}" pid="23" name="x1ye=26">
    <vt:lpwstr>H2Gv5UOHe5aAGlgkoxbtjm1ijU7yrcKMn3JRCnnoElEImJ5Lb/gubj+UzMOV6oBDQhJ1Qr3q0aqo+aDlumLa0SwKUJ9du93mkusL6SfIPrmzOQw7x+fshTPQ5gkIyCUGQ3XRO6dbUwHxKvwQB+yrREjn2Sof4lCkpQA85lYOBOquuXAHQWcP65Kc5WQJGr7U3nmXGKgEHN50e3vcAkC40Up4B00GjvrRvpBBveUCSLq/ojfniQGhXWvTiFei1mc</vt:lpwstr>
  </property>
  <property fmtid="{D5CDD505-2E9C-101B-9397-08002B2CF9AE}" pid="24" name="x1ye=27">
    <vt:lpwstr>XTHNriJDLR1K/nD0Bth8SmCL1kUCzpT2+5odTq82/K88r9WY68Bm2EKqorZq85qO9aXLK6r5uySYJ0FFF9SHyycueHSXukSxWenBrZcETvSeXXzOmC24fwilUgjRmW62QeqYEmsX1ZNWHWR5rJonNgt3BS6nUIvYBjeTIiltukTurxVtot0dQj9ov2J77i1onGmYRSyEnQABYrssYDJoNLp6s+OWGk5G9PbGzCj3wUW50qTnSIG+fgfzCI8NbOb</vt:lpwstr>
  </property>
  <property fmtid="{D5CDD505-2E9C-101B-9397-08002B2CF9AE}" pid="25" name="x1ye=28">
    <vt:lpwstr>24i4yZjolyzoBrZOqJZMluG3d+p6oeh4Huh7mZybCem3PqfkKIhcQJQdWpZch/L0Bgk+hiZ34EOH+ZLNFEqsve1OWO4NM6UmYG0QBZO35WJqXicuema/FkKoVwUlr/t2FQvIkXwgmlp0aeOOBqr6xw521HovUJWb8/RJtvme61GlOcLO+ssGGm3+XecCUi1Lv8Sprx0tvZU05OkkWeS1C9uO+yT2crTHz6oK3hTUIcNDOu0Onyi8lwHv3pSRv2x</vt:lpwstr>
  </property>
  <property fmtid="{D5CDD505-2E9C-101B-9397-08002B2CF9AE}" pid="26" name="x1ye=29">
    <vt:lpwstr>AIE3MI7m+dQDDAn3MsiY4Z/N8f3FhUnVfPS+HQKwOU/Lmt4y+C5KXw7IIBsiAFxdlcz76ytMkQ7hNteS+NeBVjseeXA1jkXcp960zEihM0g9PSd7Kej/MDcwGf71lG6P9VwVdYGx4kT2a6TGW3zRiBPl7Fsz7IMYyvStxV2AlgXJHCCc7J07zRS93WJDs+IkoxGvWisw3iZr5Z/IGF7YE7Xm/d/0z3bsjuI6knDQk0C/eqn14oz3aoPhBFZDItM</vt:lpwstr>
  </property>
  <property fmtid="{D5CDD505-2E9C-101B-9397-08002B2CF9AE}" pid="27" name="x1ye=3">
    <vt:lpwstr>vHi198v/lwUJwFSl0fDuIs5pACGqy47HgVi+igCs3pZajc//L0SxpyDRG87vHS2Yqx5+eQIZwH14XsgGxtS9gZlLKD/QC2nQlJGPrRoh312YY3sm9mEg9+N+hRtmi1MJvUbxeWta8b4xdo6PlG53Yto3yy0SRu3zucee9vUAj+xNTXPHcEQs32mj354IXTnwOwWjlmTbQ2GK7yDzLt1s0aaVaAqJSBkM6LpHI224m/5NWGeD+L7VbYofEg4ojcO</vt:lpwstr>
  </property>
  <property fmtid="{D5CDD505-2E9C-101B-9397-08002B2CF9AE}" pid="28" name="x1ye=30">
    <vt:lpwstr>8rFuLu2ou+WdfbZuocDJRblkzUj43Hn0JMLwd+7D4WZUOyWKQovSAmLF8xs67sGQlzXvosX+c7EzuuLVLzN17IX0ekWKAAK+JafVVevjmutCxtYROtG4L7AKxdgBRRDjPg1muuTKsu9L4cB4BRvDI7wYOeV9NiC0FjzyFdmiMmG9PGncPuPbbxBxb7id6yZyODZZS19GMICc4QDYnlGOOxlQekNoahvLOEtUn8FDksu9dOOf3kiW/lil/NRImEx</vt:lpwstr>
  </property>
  <property fmtid="{D5CDD505-2E9C-101B-9397-08002B2CF9AE}" pid="29" name="x1ye=31">
    <vt:lpwstr>ukK6XKuECMynThiIL5llRxL0FPkejWYX8xaxQzGLfHQQYxXAUnOB4FLuLoTYu4zohzib1B9brsGn69KAOw3cdrD7XpHDRQyaYRq3YKcZaKmHxAfp1qUNOnkQUn0IN2nhBlxDeIvSCJmsfls6SQGGcxJ6vuYEHzXhCoOj+TeeFbFTdIEwJLJkjGCrsdv0jEm3bgE9Ndm5tdZOPeJ6JnHIyFasKeSKJAwfKuroTzpq6h2EyVAZI+41yRoIMmtDOhs</vt:lpwstr>
  </property>
  <property fmtid="{D5CDD505-2E9C-101B-9397-08002B2CF9AE}" pid="30" name="x1ye=32">
    <vt:lpwstr>6i9f2cPeQudYvFGKa1n02WgGVo93w92Y/iy9ZVOKVYWx76v7TPoGoX4kfbTo9QvR+aeod5RI39DFSWSRArSJ3idfNk/ZfAekSTcBvbuxXyqcZoFxwgoumu9QBR4/F25yLrJt5+VByeVR0Utw3typc3o2dDDhy2tHrPEB110ta6w1Xslvo2lLw4T4Gufo2FGTICBboepkFxDBZd65Z9mw065aJuO7hGPT1kZLrSrV3rs3Quha3X0cKOp2Tj134pO</vt:lpwstr>
  </property>
  <property fmtid="{D5CDD505-2E9C-101B-9397-08002B2CF9AE}" pid="31" name="x1ye=33">
    <vt:lpwstr>DzS4tduZPN6B4zUPc8oWhH+IfH6FbWyneORbvuhr1/fEZ9i+xhmIaH6D1qEn/02Odf58SzN1Sqpc/SAtpqnpR4Bhk39v0DEsymCcvpQUKD/17JKqyk98yN6TZc2cojxBTUpiWsuNPkiJAimlGg6mt1V91CfhCGOiq93mGallDlnZA+yvct2GYW8QuBRTIXbsFpVXvLWNobagHx0d+dX8PWaFAsO7X7b9tcduvjP2aY8Iw3ktSxlr34bWZbzuX4Y</vt:lpwstr>
  </property>
  <property fmtid="{D5CDD505-2E9C-101B-9397-08002B2CF9AE}" pid="32" name="x1ye=34">
    <vt:lpwstr>4X4QX6g2MoJ2F0Lk6vFeljbcNFASwZmpZ5TfQAkSVJZx3KX49vpJU29XIUbAme3bpiYTpW9y5F9YSxgx851DlC07eszOzd+Md5XYJd4wVROxB+RcEqwGilrZE7bmw2WxcJolGl1E0BoyD5W6LYVuR0Rl5HleCSPbvs2qL5kSF7g7oGJ6SgpltyGIfLClXsXGdmcc2Y4ZFqn7M8Q2E7a9tyN8eQpq9eysZMhW6s4DJhQJ8CQ0Sh5aQWny6YtY9PR</vt:lpwstr>
  </property>
  <property fmtid="{D5CDD505-2E9C-101B-9397-08002B2CF9AE}" pid="33" name="x1ye=35">
    <vt:lpwstr>Hq7g9zuiBem43c7WB1C8Ttg5HjUsA4gpeHl/JoXSCCswrxjh/7CiY91IiWxJvmBKyqaIyyclf8fMIVvKIXimHaWT5mCPgOZLzFUP75QvpAKnQ3PIc73/YVhKqH2wDuMVuwgjCMAH3FQV5Bt3DJ1nuIRGbkb+f7cbxmI+Rfc4bFsbIykBiThLRsPgoahoq1dii7avtrd1Wx6mV51+MHvx+niNn++dkgRI3gzaboGDaHxLtZ754VCX+/zSc50TVc5</vt:lpwstr>
  </property>
  <property fmtid="{D5CDD505-2E9C-101B-9397-08002B2CF9AE}" pid="34" name="x1ye=36">
    <vt:lpwstr>a2RE+zwG9XuJfQQi2ldAiVlgoZn1PdXiN5CcZo8D6UQ0V1F1Jc7Fb+lpgfwojU/DUlbX38HIGsy9GwX6Vlm5WOm7jUUYv4CHKadMIBjFtwGiSoacKevXEvveJ8LJ6K3+iY2o21UEUuS5YwGmoj1QElwctarsU9UlqmNhffPxhyqCc1wsmaBu3xxyklXeY1y51YJsOne0Hc4pii3RJVPzEiQbuN+duVKgXJHedYzq0CwSaALayuse7zU6BcbqkPE</vt:lpwstr>
  </property>
  <property fmtid="{D5CDD505-2E9C-101B-9397-08002B2CF9AE}" pid="35" name="x1ye=37">
    <vt:lpwstr>7ABXy1VJD/mtIIV/p4Uir8U5PonIiRce7R5bymjMgjwuJbHumO/STk7mV8SN5r4hXwEpECDJLP3382F1gY0thbjJ3cRqi+BooS9aysytH3EVdqyFCJI6OGYwDE0E5GGmjHWkXDpLtteI4wba/c5H9bvqehY9TOGz9WkgT/4gUF6tMu3fRGLDZE6tgr582eRAQrYhCTdwY3N5ZoIRk6PRv57xWyJx4YLTZ9+bDsQULFg7xfvnJNNeH7wexAwHVRU</vt:lpwstr>
  </property>
  <property fmtid="{D5CDD505-2E9C-101B-9397-08002B2CF9AE}" pid="36" name="x1ye=38">
    <vt:lpwstr>Mjy8GN/gWUAECxAPCAGXnUc6ju7CWSjzxGBM6NLo/1mFCZ8kr2fUqNKaw1ARyOnh2SnuqAI6FbMTqkE6ft9usifChSjTwrRWqkyNgXneHjdxZhsptefzpdV6qK4+dZvbc2j96pX25yF9tJ90BS7/IztKnaOvzjH8I/au3m0qldaQQ3oi6b1iQkJKxLOYS/5zuz7BcZ/bxlD9Dob3Kaz29rGb/1++VcbUKPX5rtdjW4OPO5o6cNfTjZgih9TMFu8</vt:lpwstr>
  </property>
  <property fmtid="{D5CDD505-2E9C-101B-9397-08002B2CF9AE}" pid="37" name="x1ye=39">
    <vt:lpwstr>AY707TCzE++hs7NZ8b5Td0FisrNDUyr+E1Q9sWmUWycjEx0+4CER59iPA7Kw7n1zlm3s9xJyy3QxeMDx/j93N1o8jXygZs5r8iNIfR7xhG3z0kTeCUDByvKAtOHdquir9/i8iNO0icJtIeK1Pg2H9xxwQgznm9meIBTnC5OFKySmGZKSnLNfebikKkCLXItyt3skM6m+7lKX3VIOewBFdVvt8lGu/GBi4t18hEn2ySpc3q9ggS3j9fecAFTaPfs</vt:lpwstr>
  </property>
  <property fmtid="{D5CDD505-2E9C-101B-9397-08002B2CF9AE}" pid="38" name="x1ye=4">
    <vt:lpwstr>1PpU576ZIk4jhj3BAHeflGtNDr212Ygx3eYUVBHfoctVfUTEY5hLhPLbq9/Sy5x/ACFrJ9zzrr19NEZGJ0+w4t4CIIlxPujvCFHqgOwK5fj6mK1jEmejR+D5FESD5Ay3XBSfmuCfyEDcdGGib9wP4k+3aF13pai/7PxtGy5mQcdyPfwAWBOPGcQKN5oPiIJGDs0+awFe/A+eI7O5pSj4ZAcN4U9P3uLFt/NzMINeKuCe7Dazdn7aInpopMT9WUf</vt:lpwstr>
  </property>
  <property fmtid="{D5CDD505-2E9C-101B-9397-08002B2CF9AE}" pid="39" name="x1ye=40">
    <vt:lpwstr>kdz0vahTTp5s7OXkXMcWDLeO+Ta2mIPrY4kUC7HwiQkgJ0EuMrHyvofGCGmHBfCtIyIU+FMyPjKwLdfQw1fYvgomtDY0Zu9qULyc7p+gVG3foMG9Rt9gFtnMDxzlxAk7sJzJYST1jT/xrRolqy6pyyxmF58SDPAwb1lXZjVCEQ50/BNM4GP8XiGI4IH78XaUfCOS9h7JHW0AYZG8mrKvQdsueIt3TXwRlyWOi7jkbYHD2T5EWZJ8n8WpCJKPI2r</vt:lpwstr>
  </property>
  <property fmtid="{D5CDD505-2E9C-101B-9397-08002B2CF9AE}" pid="40" name="x1ye=41">
    <vt:lpwstr>Ssn4OsSiD7KoKbU/du57m3V1TSQ2F0qbXqVkwyAXVx0Oy0aog0ugtUR1LKHR5LLl7sSyAKAJYWvwoNDQyRnro9MHVBlM5b4r8TjhYqE+0lSa3tGCLovozVqnRc1B9+m3t/Xy0cEmBb5y8a34QIJjWcY19K/fBxH7yhJ0obzjVYM+3XzASHc4A2hoc6Ns0diWmjPZ5Sx7uPdMtVY3bWBRFOgpG5NDTFXjWaQUwsKHiY7kBHvGY/nbhA/APn0w/l7</vt:lpwstr>
  </property>
  <property fmtid="{D5CDD505-2E9C-101B-9397-08002B2CF9AE}" pid="41" name="x1ye=42">
    <vt:lpwstr>A4JHir6Wke36gnhHK6jxlQ65jJrHBA9wp4aOC56cXKVgWt7XGrJhLTleGeiUDituV+lpwTajW7Re/akcYLtktmPXB9w5VpJlqs5JZy6OF5LaC7UDh5ZNUAzyVzxi9YX4tFsoxlvFd4cL9Hjw38BNHgSeAx2GeTh8skh7hNhV8uY/c+gMXsPAVf+EYyUmxXwRqNHPbA7C0HV8p4fmiF4L3AZWdupefOdhI3/ZQsE6d67jv0Dafeh4fJNrjqbBfQv</vt:lpwstr>
  </property>
  <property fmtid="{D5CDD505-2E9C-101B-9397-08002B2CF9AE}" pid="42" name="x1ye=43">
    <vt:lpwstr>DjRl8mayxV3hRrO/RFCn18zQh3RoHO0A9kRCiXm+4wO4vIAcB0izqXPmpYG5cf7pxpeJYjjT/dB2YAhI6Z73LP5lSJekWroTaURU8077SCNpou8NBwnD4Bmecg3ZtDXiVZ+Lu39ZyJccnQ2cvolNTDf7kIS8scWgS/n1SIwvVL6pYbk5U9iCtuCN3SfylqATlnnjeXV3WE7tWnk618PbpI97/ie8GnH6Cs7nzKDi1EIR9FzM7Ym6bJJl9ppUCe+</vt:lpwstr>
  </property>
  <property fmtid="{D5CDD505-2E9C-101B-9397-08002B2CF9AE}" pid="43" name="x1ye=44">
    <vt:lpwstr>R5mmkdpGnUm2hFb4e4gqtPv97jVe7Q1UzK73hh4/ba8P8EqN9iq7TIlisRtGAjmKgx7JCnTYmiJnn+K2gHzREQo84R1RFtUXQvZS04LcAVQyMhWItjdCSbMTBLYpTeJFAYppUP14H+D2IB0fRDUc7F65lCRmrOHMIMsl1MVnzFSnb+PuR2w2EUwBkDG7Hc6EVksLaiwlOMZlzNej1bg9BPRgqASbKfSzhLr07PN66+x8JffvHPfpY5srfrsT+Xk</vt:lpwstr>
  </property>
  <property fmtid="{D5CDD505-2E9C-101B-9397-08002B2CF9AE}" pid="44" name="x1ye=45">
    <vt:lpwstr>OyhdZUkT3CxoYhycOVhlACzLnRehBM/0xH6W8Xy98gBQoj9ukthZJ4VQv3/+z3y6GzQXgnVQWLEc4uGQmAqtnpFq16oUWjPBQ6jYIlY6JG8ZxSc1yYGxLt0Q/UsukzetTOwvWshKfoDmvX4yUurSgveGcOBf4kl80dzEjRRWemKsBvbKTiJWcNnH6dLS/4Y/ZPcemHoKOb3b/c6KcB9Py0aQm3H7jpnjNDWy2sVdo0nY6hPUGV7w7/NkbaqRKoH</vt:lpwstr>
  </property>
  <property fmtid="{D5CDD505-2E9C-101B-9397-08002B2CF9AE}" pid="45" name="x1ye=46">
    <vt:lpwstr>Q3jnnAlzaoL+SOA60R3YS8+mUtLS/63OKjyypC36H44CBbffuUXXu5CkPe3+yJYCOrYu1plnWAqtZWHDPrhqMRzZ4zLe51njpFKjW7fEtTEBkCgqmhB2SspMEmvMSHNgUh8Wr7zmZt1nMnyPiVGW+U7m/W1txvM+WmAJCssbwfeRZV9Av/f4bNT9O4vwii/qraZOLPBLN19sX1hEbSG8TQ/fX2IhOrJsEO2mAt+RPsb5Njz68UdEPi8GAiVp1lC</vt:lpwstr>
  </property>
  <property fmtid="{D5CDD505-2E9C-101B-9397-08002B2CF9AE}" pid="46" name="x1ye=47">
    <vt:lpwstr>N6rQPnLRh1o3m30An1aCbMUYxA05w2r0UkanPfJ0VVQx4c+ixALsvugDM56uDCZ8UB89HPMsVxNfd28BqqQvY26LwKRmGqc5PeqLd8eyjuzSoha3hnoTPXBThh/qEkHHjTtFgZoXcVJmB5L0U0dTw+eH17rQBakXf5tIzIXrkOSe6XRarYlhfABFzwBA7jYYxnEOKeLqRqmhJiAzgrErcKTR2y1TPgnhQGjCdvsjoXHX7aaL5KAQ5w9MeXs9ATc</vt:lpwstr>
  </property>
  <property fmtid="{D5CDD505-2E9C-101B-9397-08002B2CF9AE}" pid="47" name="x1ye=48">
    <vt:lpwstr>IwPrxTM525/rm/06YR/LubH7Qje74TpDAJj8u2wdrE8SI71FuiyW2SaPuLwVBdJTEuR0yt+7UwXsuiRl8JcUxxOsb8mpCMD+tkd63n6A10rt6jqKlKEnM7lFbNbSJf7+sQtyz/3D6T+Kjl0dVS8KHBoh4/iDQuHYsOUuh8GBCd2VtRP78tvPK4eWz7ic9IWgT21nmIF2MPLlWQgzm+Fb9gt2Ky7PNBJou8n3vn1Je1izNTnoJmlWvWGEASRVGzE</vt:lpwstr>
  </property>
  <property fmtid="{D5CDD505-2E9C-101B-9397-08002B2CF9AE}" pid="48" name="x1ye=49">
    <vt:lpwstr>LjXdmllPKzksW6FFFXs/MedP8C6ZgngP6Num/kN/yDKceqWshbelcriX9Pcv6V2KKHcTWzaiOkyQtXT19omEQxIhKzTEiRcRCBTQkekRyrMrDdDa/gj2S24jbPFf4bhY2yw80LH6EpxO4J8OfkTg6A9+NXaXzHO93lZAmC8f0APHuORGJsl8b2WhO8H6xBGc6AAbwz6PGC1+8BT9wIfaH4+L3GY+C6FovMED0F/vw76f7EBnbDD4E49rmMeDcKy</vt:lpwstr>
  </property>
  <property fmtid="{D5CDD505-2E9C-101B-9397-08002B2CF9AE}" pid="49" name="x1ye=5">
    <vt:lpwstr>tN6XC6AJxVjBkM+uIeU824aroGCU/WYAntqyXs9EE5bByN6ZBVsDpR0zb9ahOTYEspnBriu91218zHfYl2QiJUJYQTRKmSwCOSNM6OaU5Or5QPtD7JC9p21Do+SdfGYD8cu1WpwXEOQAW4QjRu4LXXFntxq/rNsbKMOi7mhRde1upeLTg7BRcExhJghDmHzH8fpKuZlCe+nTnu5w5Yv6AChU6BgUvskb7eVuR6DDmzrtPZWRYRYSUaVu6Wqnbau</vt:lpwstr>
  </property>
  <property fmtid="{D5CDD505-2E9C-101B-9397-08002B2CF9AE}" pid="50" name="x1ye=50">
    <vt:lpwstr>X1N2LEkFE4SvO1ubRzzwRQsa2SB+WghpMOZEXHvd5xAVTK8J9u2qKej3S+678dfG/ptJvs9aoePsN8SOgkOOzUqhialYY3qVeQnMo8G41dwOeRVC/BYNyXz5Lat+yV+QoL05hap0s9rvLjuXfwfN0vmRNHR49wSkc5uxu5YHZS+eXAsbzk5R6nBLXwS1+UD6e5Itke7riFqwH9oKj4KoYOLB1p1ixjJnIg6b+hjbImC+CRbDIzWMjsylb8W9zW0</vt:lpwstr>
  </property>
  <property fmtid="{D5CDD505-2E9C-101B-9397-08002B2CF9AE}" pid="51" name="x1ye=51">
    <vt:lpwstr>uf1W66ZnOj6mDSonHBE8snqXnxT8SFRA2S/kUM2BeIl2lzmYIzJQtpX0qE8CaKXBwWKOk5NX+jqVjv+4j/USgqJXgWf0rHTsim2WdksnHz8oQtt7c5P+xMA0rCA9f5+Sehi8mkhLZOxiM9P02p+VRg2YGmizz/A06iHKRBXHs0SvfdQDwm73OmrER4UIHBC/Ool0RMh8Y2mt8VCSu1j5HgR49yGBzY0Yd5GKjpf+k6FN0hZDM8l4JA5Vb5lj6ND</vt:lpwstr>
  </property>
  <property fmtid="{D5CDD505-2E9C-101B-9397-08002B2CF9AE}" pid="52" name="x1ye=52">
    <vt:lpwstr>ZP3JChNzT8Qbv4zUrJGdePDg29AqKfl9Yq0qS/cembUUwBc4GAQpiTj+5tj8AbcuRrtAl4gNR01niBSLEke3dEfrWzdeK8xbkBvvraOF4BThWdyIdSo2/4ZxYDE2VPWxpuP4iXre56UF2rT3WpWQQl7DlZJJxzeHHKi4/HrfdxTVBoTlsv/4pCvyp38T0frBb/wr1iwuyGe79YvhShP6Rb5Y0n9wKNJ87ljTZI+IQMeNCRs3df96PHjmrVBQsqy</vt:lpwstr>
  </property>
  <property fmtid="{D5CDD505-2E9C-101B-9397-08002B2CF9AE}" pid="53" name="x1ye=53">
    <vt:lpwstr>1k9c0jfo1b5VzyAHOM2B6vuJtOqHKPqEFUm/ivHp9Q2fAGt4OoOG6b/W5fzygQ+2fLRtVDsyVlJ6inT5rg/3ozcG/5v5b30Ank1KD5qMZXB7+YqVrlm259j39UZ1V+1HejHzpvBfjvOGcd18TZnKo+nohRXbekXqT4Zq5CbCmrE8B+I1/EDIK8K8XmxIJ4pSW8jHokwpovXtwAwxb5Lf4e7J2oTlGYJ9bzVLEXD+haTrBmFMq8JV+TegDoZN1sr</vt:lpwstr>
  </property>
  <property fmtid="{D5CDD505-2E9C-101B-9397-08002B2CF9AE}" pid="54" name="x1ye=54">
    <vt:lpwstr>9d3QndKeKrboqvuQ9J1ACG5j2AsqAm2+NHE762Fzm5mT1ohPBdm+p3zAotS0sdgKTTAZ/ETQTHMu2ixkMmIjNDNVleD5oJQOspxWiIaz7B5FlFYTZ4noPR7mbZNX5fvSg5Yy2zbQA3L/Lb62dhWdlHKNMtJu9nI/pJgbHCVwHeA5tba1TE5GxkgCmgpWo8hf46hwTC8beHgu9bI0EGs0kJAa0zPFALP5VQ8Smc/Eo8CWFgmiWEYMDhI2Ud6HovH</vt:lpwstr>
  </property>
  <property fmtid="{D5CDD505-2E9C-101B-9397-08002B2CF9AE}" pid="55" name="x1ye=55">
    <vt:lpwstr>D9Hxe28XBv12OtQtGe3z4ZQPk+cyUYJlyQBb9Yl203B70I99WySHACcYxC/H5sMNmYA4OqQZEjIgs+Ro4ZdCWqE7EYveAmr6yDjKWWP7e3U3WcZ0gpblXAHwDS/63Cs+feeWG9NQMEb6mlCrET960Ygvj7wyunYc0qiGKhTFWSzn7FXzMTP9mFv1G9uGdESHahwmJHrWZkhh+h+pL3fjb1udoHJ1vcUsEGmHodFAhK9JLG4UUhYNfTBgxQk4mtw</vt:lpwstr>
  </property>
  <property fmtid="{D5CDD505-2E9C-101B-9397-08002B2CF9AE}" pid="56" name="x1ye=56">
    <vt:lpwstr>Wq566CXI4sTze2wWMnI4Q3Fl8UXfpzDMivSZHxxyfUy6Pg6ODp7xTJD+VWlAYYVLa8kSgHBF6wZHq557LwWl6Vm343Rc+FQlaVZkzcZjHUszpwU5+c6JRvJg1CgjOe9+u27uDV9WQz1K5X8KkHFejopvsryde90i64dU7f5EQBMeudEUsrqpUuimP40Be5nC7bO/tR+iYKllQm/NI76XfDQUE9kDaFzOq4WRV55eCMuAzQLSWNGkmY3yBfOdV1E</vt:lpwstr>
  </property>
  <property fmtid="{D5CDD505-2E9C-101B-9397-08002B2CF9AE}" pid="57" name="x1ye=57">
    <vt:lpwstr>AzgrVT0/4Q8HGXNgdPJ5FeDMMUIyey5QFIsKAE9v2D1xcvlnLGoG/Yi9H+DqoMKXKwbs22KtHfMM8YiuRUmzUTohP37ZdcFHXx4I5iNX6lfSMnGTHJaTPDvYeF/C5KF1ANtJ5TG/haNuwYoxG//AOiE3UbffnQEPVMUZbqm30jzwaK2Jb/uNXQvxdqe8NVzsZgxw5f4/dnZk3OQtWTyeSMFWqBEciGoZ7tRhzedj0Ha2seUseF29vWw5LIvARD+</vt:lpwstr>
  </property>
  <property fmtid="{D5CDD505-2E9C-101B-9397-08002B2CF9AE}" pid="58" name="x1ye=58">
    <vt:lpwstr>ri7zBXNVPNP2XtvGXwzpUIobI+Pgb8u0kg9brL/izDbR0QT0mRONtnOMSiUHjpuV0zTx+ZNpIp+FmH+wP7TVR/oAqsH1kbfph3TquAMgtWWiwJ2YBMARAghKdYrAcktGFDW0OjF4urUG+Z9A16x0M5pn/mjN9d4S0eaK5MB5zrdWedLjQj9pVPhPl+yhoS6IqGcf37KxmqSjUeDX7BQH005pKO9PdM7Kfgv2+IFl3yJVMJFtQn6S76sjJk7riBJ</vt:lpwstr>
  </property>
  <property fmtid="{D5CDD505-2E9C-101B-9397-08002B2CF9AE}" pid="59" name="x1ye=59">
    <vt:lpwstr>LlwCAj0F4bnbHPOqV4nNWl85uyfpN4cIoiztyXmpb8J8drPXc/g08Oesd+amIis2uEx92UxRpm2COVsULrCbilBnyweADxG+hJguDSlj5JEicGkt47akWRguqAaxY+lBpbbFCyejn4Z99NomfryO6N+kbZHMz3/jlQjdTiXhteedUyFFIGBjnhayKIy/+7PZ0MCANHAWjzd9+/eVdlV6Rpn2rUHPNX/n8JB0NX6jWGpZEmEMSrUMalG0NkjX6gy</vt:lpwstr>
  </property>
  <property fmtid="{D5CDD505-2E9C-101B-9397-08002B2CF9AE}" pid="60" name="x1ye=6">
    <vt:lpwstr>Gw/GRwAPx2qTIiVLpZoY57Ea2TrJDlhLknHScpd3hO9+LdHHhfZfGxWOsT4vhEV+jH3yojlN38p8QIRlltOZ374qkbTI64gHp+I869xdOL8qnA0E5D3ufhkUfd8SjVb5f5nbO6XlaA+uS3SxGbcu3hSwoIaD3nLoSbPdptB4VKgi4aN8JfTPeV2PrUG8/n6q9Ad5/dJmyQkYXwpwccv8FG0FVI44/0h1K/YJVo6AJTnym50maSeZmoDpDaWvnb8</vt:lpwstr>
  </property>
  <property fmtid="{D5CDD505-2E9C-101B-9397-08002B2CF9AE}" pid="61" name="x1ye=60">
    <vt:lpwstr>jqmSBQEIZmICgTwItdNOF1Xyc3VRlzVI36brDZubiPmA/ln19VPI80ek9R+Gitt9dYh+9llXtC5xnq+rjP1QS1JUOezR6yKhrEosMeb4cItSYFnnTZBytWTwfjApC6lpoZlGK46jiZ7OxDUBPhnCy02sbYITJXHSj9YskNtJBJ/xHFXn2E6VnHHZMDo5B7Jr8r8y111ItmfJ5znVmFFWZiup9OGvxy+K1SXkGP/Gl+AdWUNSUdkppJFG3ee4Md5</vt:lpwstr>
  </property>
  <property fmtid="{D5CDD505-2E9C-101B-9397-08002B2CF9AE}" pid="62" name="x1ye=61">
    <vt:lpwstr>+xHVP7g4VVqhWFFwD4l4B+5cZCTr2D0hs/qcvGfOpucVes5N7zwL4RnKbYiP0hmcGAwsJbGBEbIyw0e9YzNcGek8+6WCVp3jeoBgJi6sP+2RoxiwAsC2SHEMGVw7iYCL8ETZvvNyfUk6YpuxQpvFVQuag7/s8M0JQDCMNVt09A0MX+hOv2zmmtpyxKzCa7DzdhwgWmucFZYWHdt1hQur4saow4HcMQ+OK2oHZkGpYULWqhTK1+VBkPK2RnneeWJ</vt:lpwstr>
  </property>
  <property fmtid="{D5CDD505-2E9C-101B-9397-08002B2CF9AE}" pid="63" name="x1ye=62">
    <vt:lpwstr>9VE4upU0SoP5fzwZD2OCRMzCnqPaiC+XJY0Hha2a3aFTdCKmEqOI7qu5ay2f7rSfheRyHWEYB2F4DhOf4shM53/4SHufMf+bGUStqvH7MSXu/rrzyySQ53+5LJxg+1Q46c1OW7CsZT5UxkoH0V/sB0zbGNpD2V8VsVQ/sn/p01x/Kmb9+1keLGpt+xj0K5XkCA6Mckz0A7Rirxns+iZ4+fUHCX7OQtcmA3/5Lvas06vu0bx8pvEz2UkBYgW+cb2</vt:lpwstr>
  </property>
  <property fmtid="{D5CDD505-2E9C-101B-9397-08002B2CF9AE}" pid="64" name="x1ye=63">
    <vt:lpwstr>1OHq5B/iP1WwUw1wCLeWyz3n0DSAAjty3vlREeC4Fux24+QKBQGCaToLZmzgawUXE1kVBzz0bFi6Ny3EWVXcUe6S1siJhadts+SZQunE3yt3UgiVw01aQFJP+ZXONdGUFUe+LSHIN+OJx5idiTCCZgRcA0HjDvoVjX4u/bNr88nEDM1nzi8LvIiOQmZ4p/3cwgSCPUEe2TeqAYw2FCQ1rUiafTNOC4fJJz9Uloa+HgrpDQiZNQnJuKUnoH8nqRa</vt:lpwstr>
  </property>
  <property fmtid="{D5CDD505-2E9C-101B-9397-08002B2CF9AE}" pid="65" name="x1ye=64">
    <vt:lpwstr>YzBTS633zYBapkmkPXGoXIRJLBt1Y/Dpsev8VH2nEVm6D/ADChnsYqfxiBfJ2QBeKZtl277wCWi90mZD9mezLPD4QMSllGjxTWz0NfaZTyWIthAmzKLObr2WUvVcPj9+Vz/QR3qNeOW4QqPeE/RWYwmvwCSICRbLgsmXZEnJVlHngANvQfqcV1Lo5dNmmUR558EhKA/nwdY1zEf5XfIXDZzrsSwEBeK1qGaY6QOneMuYpmA0Rboo+vsdTOWO7df</vt:lpwstr>
  </property>
  <property fmtid="{D5CDD505-2E9C-101B-9397-08002B2CF9AE}" pid="66" name="x1ye=65">
    <vt:lpwstr>s12jLWxbIO2EeUn+eAQ6bAlx0qw//vQJYkECKz9+sUtJ1+OybviaNYf6iLfpFcn/6hxnUAlyDzAPAM4byA3qxVeEhqbppj++SjbWL/GiN/fdScnWVfq5MIILGWBp7qLJ4i/boC/33iO6oI08MkMXyA62CxZtZq/F855yf5aPP21G4dckpA1XH0dVBM0RJ8j1TLaw5ko73hrj3vPTjkQ7iQi59PElmhSa7UaYewzR4XZKNDzKGvANN7aLPZAwdzG</vt:lpwstr>
  </property>
  <property fmtid="{D5CDD505-2E9C-101B-9397-08002B2CF9AE}" pid="67" name="x1ye=66">
    <vt:lpwstr>uvYeWjPSIKHJRlPe/UEzSeIOBPM9PRchzz05YEi9/znZD9Oeeh3N5uhKMB1bIYeBPYgUcb+UN2v1Hf991fHMSH0tXmN1YOxf4UT/xgmA0aWGZUISe1sVuPgoGjUzLLfOmbQLKF3FIS0xs1tFrwqho1Lj5L2NUFpje/L+k/O9fRV6CN52Zm9tvYm6tF8kTTqSzzscL9q9Cs1V0Fwij6QBS4FbfAneDW4Q4hOE9/OelJMjD/3mt9TGzV6jF+LzT/S</vt:lpwstr>
  </property>
  <property fmtid="{D5CDD505-2E9C-101B-9397-08002B2CF9AE}" pid="68" name="x1ye=67">
    <vt:lpwstr>HdIgbPryZNwoSh5Uvu+VWhwWuLefRpkv2eMRaxokmSw2+zr28AmbCXttlbHdS4wBDHnZNgj+Uloa4upgiMq7voiCvC85jFNVWhHR3pwOcbyNMK3Ey4DyApqSnJtE6+YXVUYCPmmo1FQxxoBOdRaD8XFvvWSKYjUG9KEJp4oQwYysYJQjcKXbIksg5QiZ8P2Bqr5y1ZuzORY7jGQksfvb0f5IMSTfWq1LxKDOaUSCtQKZyk8nWxAnpgDotAg0mal</vt:lpwstr>
  </property>
  <property fmtid="{D5CDD505-2E9C-101B-9397-08002B2CF9AE}" pid="69" name="x1ye=68">
    <vt:lpwstr>mRdKhtz2aYJEUFkcrIjjMSo0m+k7lkQxMssybyHRMRy+Db19Fmsp9i9guKfEtW8BUq2VdjQp1V26+hkTUoeUFUmE5Ai9Shu8AKZtRyETF2B+BGrkm4re8cP4cXfPPHN5o9ZFAG/+6hCPiZKYIz2RKIZISjy+Oy4i/XtBqVuUJH+4UFXepVkvM8gK9Gy0YImbXqXirAj9bTSQSTkUGP7mp6cg60l/cDk7y1fiAB0UsJiJK9TgXhB0yyGF9886pb+</vt:lpwstr>
  </property>
  <property fmtid="{D5CDD505-2E9C-101B-9397-08002B2CF9AE}" pid="70" name="x1ye=69">
    <vt:lpwstr>4aAq9JKzDhc+vWLYvTW/mQdk3sjNIRe3tCHFXEBCsTIyDAPbfAmI5aH0+3pKiH838DcQbUNHASyOjDuRAsWpKHibCh9YeClV3lTnTcQn4EcuhyLRuotrQ+ult6lHFim4OvYUkNX2KLy8xbbfvFSsS/O8ObOqZcBGp4U51jTlfXn2YS+Rn6b6fkMWnrZh9M2JPSo0ffj0muWp85rLHMf4MHU6EIZppiPseEuDCJu6btcykfQUzf++eGorBjRL8CY</vt:lpwstr>
  </property>
  <property fmtid="{D5CDD505-2E9C-101B-9397-08002B2CF9AE}" pid="71" name="x1ye=7">
    <vt:lpwstr>fncTrWtiFrCPCfP83n7jVfWd3V9yjC/ljVNgQsthsQakB+QbLzhl15ufVFXrG85KD+fFtPGHpQYqZO9PG4W93SnWxcnHTjSAp4BIhjyczFTEMMH79SHVBZmWJ8BQPBxfxqRLLgp1A4ULTWwwUsyjUxnnGi0WB3M7SsR3BLcgp15WtclCN3ijfSgm8NQEKcKVM3dD+BOj2bS2dd5EbeKHH5VkccKRZ/dP0g3u5j9QGws3afZzvIHiZnuwqBQmAO1</vt:lpwstr>
  </property>
  <property fmtid="{D5CDD505-2E9C-101B-9397-08002B2CF9AE}" pid="72" name="x1ye=70">
    <vt:lpwstr>aZrU9XOzDySgVFyVyvBYHSZQaX85gXEmXtTqMVd9fFQmS5o1J57ywVE7QEMQ+AMXjdqV83SCw/YWi/8K7tvKyRmQZWtxl1bNVvoqlm1w9sUOW2VC8/A87lTAivW5Qpm5K64a2vUaokpKkcoKulcUitYfnhncY2RpPI0vGOUK7QXuxn1YDy28uViu+VnhQCQ+kV6RZ3cTlAG26Y2haueXQsckpgntxrJic5mUR5gnewhapKS7K7LXXI7Gjee/HVH</vt:lpwstr>
  </property>
  <property fmtid="{D5CDD505-2E9C-101B-9397-08002B2CF9AE}" pid="73" name="x1ye=71">
    <vt:lpwstr>qcb4Q+jCuW7uJYPc0Zhg82kV0qQkdJ1u4PK7Csvlzkzl2W3q3LVfGPI5G+SxkTSXV9e/GKoTtMxirVOu4CqXQzPhOidx8NFuyyf8DKOEAkDoXu2wWHLj3hs5ikFCaltQZ4j7bf02+l0TDJQE/aiMNZPDEV/obbqzkN+ILWy3OZzTcT49UNsiXOSsS0vjfaz+kmFK/9eWtbajVEhAAZTlnAJAXyJOrGCgGdkVAy5CjLjZXw5Lgoqe7id+IR0sBe9</vt:lpwstr>
  </property>
  <property fmtid="{D5CDD505-2E9C-101B-9397-08002B2CF9AE}" pid="74" name="x1ye=72">
    <vt:lpwstr>+qc7v07TOJBpNKAiXcf4xgpYMUYIh9wkczburmTrY0Acl4srLaR7GPnUR1yCxGco6+q8Z/qNVA5SZYz1vc6SbgfFd1ntydxHqzSX1xW5PApMaRthxW3nR551oTP5wGOYoWmh06VS/5m6r6HIHBadL6kh+m7006SdgQFPV1K7vF26GXVrb9lu+D4zNr2UCuwiepMabx+G5aVrJJBh3c4/KnqZc8pIwZgCGEQEzwLrg86YaS+zW6BYRCtOBji389p</vt:lpwstr>
  </property>
  <property fmtid="{D5CDD505-2E9C-101B-9397-08002B2CF9AE}" pid="75" name="x1ye=73">
    <vt:lpwstr>wZBYXmkjQ9M/f7DsdM1cUE7X45OHs8VhD2bx46yPB5VK0cX51TEvGMjCQrpMnV6C4+ORHqBXXnPeDnmoTTkaH2vV2s+bGExBW5X7p/jJX9wJZpJPB2NMK7EfBWF7INifnO6wgo6IPr41ZacIC+Jokxw7rLxp9/MdYNyoS0OTAhRzekAtxR2vfWGFwtcZWO9WD1XBDYAchFL9tu+R0dpXmu2Yl5SmPbnUAoWITrIB0IisPUBTZP/m8xZLih+hgF6</vt:lpwstr>
  </property>
  <property fmtid="{D5CDD505-2E9C-101B-9397-08002B2CF9AE}" pid="76" name="x1ye=74">
    <vt:lpwstr>bMYW+iPhkuRForNaXX/Syro0aYRvJm32PrQBh6JauxY5/q/adViKc7aqeKfvYSrEshKRdlD5akKnQ3d+Kop9IrYQEoO6NG7td6SY2aa9+SD3Zc52xlEh6SUTczniQ0cWkdijNXr9IEheVtflFiWrp6aOXxwLf1sH1XGvtMJDi15ZtNjeXbD2qr/HS7ng3oSFM2YGyih1sh07CC5Qto0vBiZrT2nQsmFjxwrNP51rDFoUv0F0KSF1B+/RcWPzBsa</vt:lpwstr>
  </property>
  <property fmtid="{D5CDD505-2E9C-101B-9397-08002B2CF9AE}" pid="77" name="x1ye=75">
    <vt:lpwstr>ygKFKgLfKx3SU+FE5dKFViv/yChmL8Ep2JUFbVTGVRjOVMbvYtLR9RZ4ZqBv8m2uLs5O6IxFbvqg9YrHVhFms21MM0opg/HzXR37vmEr9l6PP4mj07vethR/U3baCeRldML9hAD0NWE5OE2dQoM4SYW0pRsBePIGJ2Kn7urmtD/Hez6WNw4BTvPBqDDEXXVDnLfOMJBQpTynfl21wv3dwQYm/KU481tOMAm6rsiByQMW5zyoVTzEBS7MfmY6T8n</vt:lpwstr>
  </property>
  <property fmtid="{D5CDD505-2E9C-101B-9397-08002B2CF9AE}" pid="78" name="x1ye=76">
    <vt:lpwstr>WYzEa8h3C96vt6SF2m09+aur22nuwlqArugpmnMpx9Klr5LNzywJQbe75yRnB1yqzeih+35SZPx1VUaURkWjYxCPND3wCYMWlObGmkHHv1TP6+4jy9PyEwli1+A0D8FIk1rdAxfe26NtGapDwELZ1svf8macrYk1YeOKH9wm6AK/FyBGmC/Dd+sf6e0db2Mvj3Lf38v1n4RLznZd9Nl1KUM5Jqkt0QZK1Rs1aqj6cce3Rn3w/KjE/rUiDI7dj/O</vt:lpwstr>
  </property>
  <property fmtid="{D5CDD505-2E9C-101B-9397-08002B2CF9AE}" pid="79" name="x1ye=77">
    <vt:lpwstr>1V7asR+lQlMHxyAxnJd/6Mg5iDDydn3hGRG0PPL7ft0RQB0DZboQRER+us33duau3RtnJKOSP+lm5e4iQalL3LsKEXF5KuAgeEFjeKAG7bOwt4dXlwaqzCciMTZKI79hB/FkN38Yrc62+wqg9i5MvtGiISBA/A1zMwtu5HzG489QMGMTJiFgbuWb8ViC6+z+w1MDKiS4JegXcd1G1fqZsXIRLAWNAvdcUwj01Gm4R/QiCydI0P8rL+EOt42TYtB</vt:lpwstr>
  </property>
  <property fmtid="{D5CDD505-2E9C-101B-9397-08002B2CF9AE}" pid="80" name="x1ye=78">
    <vt:lpwstr>/RPc1otAWT+Z5lhIDA35C83woUOzw0UtWgp3+gJDe/Y01TW5cU+jE1y2/gQgPDAv51G4V6leasX3OemD2gzBAT8LCRMuqqZA+za7oqas96wZ4XHKL2wHXt30/BTt0UrfyL9mUUeC1uueBrIe9on9yKlYBm+icWmDeOJbzPRkmNRMj5cAfO5D6cW4WbC142rt798KvulHXUKh/61goJph3l1NBP/l4X5pc4aSKo9j4TImWbvPGAUZYbubb0hRXlX</vt:lpwstr>
  </property>
  <property fmtid="{D5CDD505-2E9C-101B-9397-08002B2CF9AE}" pid="81" name="x1ye=79">
    <vt:lpwstr>VODY5amBsQsVXL5AYUyLkyMvmvpJ9hfMlRD1CKtjrY8hx2pGd87e+A0FvjhKSEgzAdnUod9YyYXEaWtEajmbAIUXp/8Hn1X09ZMipLSWog98jYo8yDU3d1QasBjgjcwoDDLlxAaIWkOS8mh7ATbbBLId3wHOTSL6yyr4v3lCe+DWjq5Z36yLRXBRqm/ismBAvt4WBaYx0yxncf6bbFU9eeH23E9HCfGH9fyTQXFxRcPOVvS26sV6SrKu+Yl5WwI</vt:lpwstr>
  </property>
  <property fmtid="{D5CDD505-2E9C-101B-9397-08002B2CF9AE}" pid="82" name="x1ye=8">
    <vt:lpwstr>1KDmljEKaQWonETccjxhNHmNiwDGDHJ5yRfNMw5WYUANtnTleGSrJ7+ghPUwwG+PfH1Kf9fQk0AVeHm26JeCCyv498mXM0m4HWPmCEonPpC+PDuSmfaUYDgmduKNVcEVKoYNZZ7xhwbP8qxEjPjWdegAIOIgwtN8iSA3DgTG2FYKsh3+JeRpgRlRTO1vQL+y1aF6m1ovKKXXNiYAyf1f44tqWD4J01HQS/R+UoUg7WZTkePyCpHiEbbSs4KSKbz</vt:lpwstr>
  </property>
  <property fmtid="{D5CDD505-2E9C-101B-9397-08002B2CF9AE}" pid="83" name="x1ye=80">
    <vt:lpwstr>MvFj/7DPEm9xs1yspWPKjgWYdS6mwmk/6dNmQIoVKYY5lPFNaY0Wryv6mSWGNt8P9jNAB8SXM4UKqKdbg9fTb++PTVHEa8EbxsreTAlQipv1i8JA+St2I1xEHSoT+yTO6qdtiZ8urzIQHd3NOknpz9CxBgapUrvVEN/YH+30q4ItHNEgyrzzJtV8an/is8kVw6tZ5FGB36sZqiw8od2KlpQdPljgk+hQrgX3Rd+nDY4DcARVktC6XempC3nuSjd</vt:lpwstr>
  </property>
  <property fmtid="{D5CDD505-2E9C-101B-9397-08002B2CF9AE}" pid="84" name="x1ye=81">
    <vt:lpwstr>mryh2l0CrjGx5Pvu2yRIorJ99j6qZKbR9aQv1Gzqu1gXFDFEbHsS201iXuG9WT0PDnV3p25SI3oWP7iCpcodgK9fivzVAKCBYDs2tVj53vhKFK0rteVvn1zbbbc6j1+BEVKIMCatm4ufXbVPfqomn+7l5mO7llEq0bGI17MB5JgBa0cvH3fs2p2Ssg7HXo0D4OlPyspkkN4rHAP2c7r11Ou4kQKwKAh0M8QMsM+KHLYmGScMWKd4gkRQoEB9dWZ</vt:lpwstr>
  </property>
  <property fmtid="{D5CDD505-2E9C-101B-9397-08002B2CF9AE}" pid="85" name="x1ye=82">
    <vt:lpwstr>bLu4YgXN3hTai8lcFEXXBQojXRfUSSJiSGe1CCRewQ2UeyGSaRkU2pYtJhW3idoDu6DdavGBz5iR3Ha2+R9/Fsnzcg140FaiAlKKcII4WveKCV3hCvOgAAJgPqp0h/LnKxNeZoYhpTi6KA/6hPBaYm9gqY+Z3EPPL88eBMj4S3zKja200GLvJ7671DrgdM3PBzJd6a70JpoezyH/TclO3tu8+pG7LrfbAPDQ9fZ2UQvjcdLYqfWkEZ+Vd5aBI32</vt:lpwstr>
  </property>
  <property fmtid="{D5CDD505-2E9C-101B-9397-08002B2CF9AE}" pid="86" name="x1ye=83">
    <vt:lpwstr>5GPSHQ+AifYn+PK9pDhz9baqsOg7NAVfrENEnX7wttxp7XEPE0B4eVXantZ0h8SYU/gnctP9LFtgUW6HQF3REj3HsMTEaXqeYxk/Cie38/xYNNuFyfPhq030aHcZcZgP9pDV7fFGpwhG7E6yALRsbSDMD10LGLm2lT76uG8SrGAnpkKiuLdYL3Zovx0TMQ+fLyquF/bp4Q7WkLLM7FDz7M9a2Et5PwXhLSmtSwo64oIWkT5BYpyMT0dKj2iEMTC</vt:lpwstr>
  </property>
  <property fmtid="{D5CDD505-2E9C-101B-9397-08002B2CF9AE}" pid="87" name="x1ye=84">
    <vt:lpwstr>XRX+YziMI4DipAfCgpokYX/Tv1stxNWky4CnqWk+MYFzpi88FhO9b9DZJRA0kI33QaR2sETZsa+qvQQXtNSEmhHdwZ7bGFQjDsDAxb/qghMf4spc15fhwpNjnjBdunCLiyUgnoDjIpQxqiuM78k09fJI7mOkQXsRprVYpESaxq8bSaxpk7pOnXfGw6k/dL5IdZVHwFdQRfCE3u3NGtOuvvWydvZdQDGN9k6ha2sfznbFm4BuQjJJaaL8iWpvZoU</vt:lpwstr>
  </property>
  <property fmtid="{D5CDD505-2E9C-101B-9397-08002B2CF9AE}" pid="88" name="x1ye=85">
    <vt:lpwstr>eYxZGd4svMISauPuEC8repOmQYl2OYOHkCS0yyH2uJAd6kRdPEUc4qA3u5cmrIU3bqMSlbB+asi+qWKXABfZABPXqhJ2ZxPtID72TJ3DWsy5KrpfpSxTu1xYttejEoreSm5yM3qV+Yd+53Fd1Gzo146fDZymHS7Mrk3vAgaCwGfzUnXd3CacgvkQrqt9gW1edLGC9LB55Q0YVNJt2b7PlrmdUO+GdEFVYiO/ftkd3XrNf1CC9uuuyROZY3nNwc8</vt:lpwstr>
  </property>
  <property fmtid="{D5CDD505-2E9C-101B-9397-08002B2CF9AE}" pid="89" name="x1ye=86">
    <vt:lpwstr>fUOvn1x6U6JZdRdeA3hdIBJxGZACG2YUnC8bCUoSyROsBhjgI1337fAQR5W5Vw8Cbi9jjYjJjRcVPFZ4GP1ugJihHJfLS1P+g1B9ihjOC6A9Rub0zZDYdJHmmOIGuqlMTMB0ASFgPK+rvx2dBpdla128kZfovae0G47/YbcuDs2yU56tMsOWkL3D0CHwRMMvGkk880ta/ldbwl3a/mWMeU7ZKjjJ0PxLnHd0i/u+mryIOU+pEN7kwaV5g82JVoV</vt:lpwstr>
  </property>
  <property fmtid="{D5CDD505-2E9C-101B-9397-08002B2CF9AE}" pid="90" name="x1ye=87">
    <vt:lpwstr>3TGbwgx3LkJs6xWm/dxuvX57JgLFhR5KAJwONYS2yj+FvfH2FdUsFyN+Fa8G0OfgspnyT3b5PbnbMkgJC6GoaotwjbJOY1A0Xo65natz+Nh8PpVoZeiPt3LdT65E/4MV0CYYMQ2qCtKp8aIKKzSh6RYidUINyF68O4MJao/GL8Nf3CtcbOdaqenJbuB5duWgVkZ6T3HSIFTBYsXrQyy6PdYdHvA/U2jFI1zKYEOCh6xH1vEDjsG+XsF15KN8Jtd</vt:lpwstr>
  </property>
  <property fmtid="{D5CDD505-2E9C-101B-9397-08002B2CF9AE}" pid="91" name="x1ye=88">
    <vt:lpwstr>yTUdoHBp22whjjXdU2ISeGFzeFDfOcMsnpbTeW2IaRb91Ly7yAsGxfF69/LlRquo9B/3HJU8f/yf9pnHD3N5HjgIEF2pYc6F+Odg2n4Kel4uF/QH2+kSO3MP/1C+q/z79u3xzgXaRskrNnAo9j7rE3A1uX7hPs4dwRCfasygyHgHqYYv2FFP/kjqC6PCy8gCCBMRqj0dep7R7vpdUn+BA5aHlo4eWnu/yPNU8cX7fN4i0icnwQOgOy9ZV8B7XK0</vt:lpwstr>
  </property>
  <property fmtid="{D5CDD505-2E9C-101B-9397-08002B2CF9AE}" pid="92" name="x1ye=89">
    <vt:lpwstr>EpvBmZ5yPcfyT1IHMA023MIgKVlvr0GPIFbOdzbrMoivAymtaaPpoUrY+YRZ34fPpTPHI5R/5FHS+7H+FFsNnp2h3d2PfYvfPpvHQ9ZHYuTmbtdKYn55T06zQvSBU0eI2KWiZ92w6nzJfLb4NUlvGsysfcoK65emklhyKCx6ySWVd39aJ96hheekh9+mK5oAd39zSEhr6npSvvmyOW0qiJ0IP/iJGtYOiHQiYn53pWz42O37J/dH+zuMCdvNjeK</vt:lpwstr>
  </property>
  <property fmtid="{D5CDD505-2E9C-101B-9397-08002B2CF9AE}" pid="93" name="x1ye=9">
    <vt:lpwstr>ZwVghCi6nbhJ7fhJTyiNPdSwcsVkzRpzrCalSt41a+q1Oto7R5YSHzmcw4gShLZ2aYX+M6hGORSgVVY6bWGmmUfPN8fl6wyDMjJf12yofawfG3ODorXemVO2NXZhFdW8JzpciJ7JS01uH/AnU00oa4lB9SuqugZSbIio05bMk0e7oIpm9xW1erYmcGUmhu3enAP+ZeZSYDo3xWqLbalfsShSHuv6euGOrgVNS5+3n6Md7jIWYEzksZF6Tgbcf4d</vt:lpwstr>
  </property>
  <property fmtid="{D5CDD505-2E9C-101B-9397-08002B2CF9AE}" pid="94" name="x1ye=90">
    <vt:lpwstr>3bLBII684t7h/mVFWfSMbaVlCtNMffYcBNsb1x19LP51PD6rg+atjdextTfhU0ohnG+WjKXvlAPNeGUiUu8dO7pkzZkexQc2D/euCbI/YHgrwdB14ngxsqjRrj5L7r0jf4V8G+g9+Ru/1uBVO7Uhs9tgCl/d/CmgujWZL3QJLpNpsvvIzvh81M17Pw29yFo6k7hOdGJAG2q7+IJjroy4rbOvHd5zQgEY+ZcJHILi23ZHs0dpJ+0GuuMRN/shL17</vt:lpwstr>
  </property>
  <property fmtid="{D5CDD505-2E9C-101B-9397-08002B2CF9AE}" pid="95" name="x1ye=91">
    <vt:lpwstr>EJSpwpsfY9+Ut9FGlCK+R8KMGfZXxMMlMqIWDrXDGYWJdNw29K4uLETiZQUB8pStMJNwkrO64Zt5FxQDQcCA5aP2+oiFqGkDdFw4W9dOs4nIZ3o0bWYfOgNa2OTbwZsPexuTA9jbeb41Cc+F9VYFL9ki53YxPU6A6dlMH+Jubi5Xzhas5flg/sCZDaxSgPmIZ2KhGFexxxQ7v7LZ83URWUmEM0xj0v/uuPcLxHnXDcdef2ByeNj86GiWYRDq2Xi</vt:lpwstr>
  </property>
  <property fmtid="{D5CDD505-2E9C-101B-9397-08002B2CF9AE}" pid="96" name="x1ye=92">
    <vt:lpwstr>SFXwCtFafKeaadzquBN4LHsfhOi1N1xhdqrG/ynCtYs3pcshZBD6Uy1kTvlMponF1UeHi+S1c+PGj7djD/PRAAYDx9WvkPDq74PmddLj+k8+2pmaC0KS6dZZMQr/TASt3kgneXeSh7sd/gZjI2x7nZxKMnbfYOeUUPxTTH0JzuPnScmpRVf9t2X5h2ocvVDINZayokmrromEmOR5/JeYLSA2TM9/YeGbfTCgKPOvJ3qzitFuDdfvs0Ge/vvOuOV</vt:lpwstr>
  </property>
  <property fmtid="{D5CDD505-2E9C-101B-9397-08002B2CF9AE}" pid="97" name="x1ye=93">
    <vt:lpwstr>73XUdFeZDdZUr1x36pIgsIYooc9IFW9tcpXMPkN9mIkwO3znCtWLeUY9mplZA8tsJ3Mjhsi18mdH9fjGxhuU51GwLc+HgfW5o39lLPxzggYmw90HzKmpabsEyVgQMuVhIgjBQs2DQQO5O3avvxldi+cCKoto+lcjoaWH5z1PwFid9ZUNuLC9UIeTbDY7AsBrlf7Zj8lP+R9rVsW0bC1qHoIYHAFBGjPYutBK8GSMjFXEZlqrCIJ9T5xktsxDyLM</vt:lpwstr>
  </property>
  <property fmtid="{D5CDD505-2E9C-101B-9397-08002B2CF9AE}" pid="98" name="x1ye=94">
    <vt:lpwstr>FuNCjKkeNxl7uWPaFZJYRhG097+ZsZcR0fIlr8xotyBCTmDRKqaa4IasOiA4CIt8bvh0t1P97mr78QgTbK2mNCEBQKUsfavV7Y8usnLl2CH8DkN9EwAAuVupAg3Tw1bygx4ikaYf4z3p7uEn4mY8d4pmcxC4BpfctxoClwYw1VVpVd9dMy7/vGKORSRDV89j/z/GKLyB9dq1WM9TmyhxhnTonIpvOtkGXCt2tXpTMHrPWt4vFZ7Gt9mLbdnBhuQ</vt:lpwstr>
  </property>
  <property fmtid="{D5CDD505-2E9C-101B-9397-08002B2CF9AE}" pid="99" name="x1ye=95">
    <vt:lpwstr>6LknLf44mLXlileX/sU11RDXjf+CUEabY07Trc4lUxYeL/qqBjUjhQEG1xg6QDPc/Npzf2kxUwAorj+EuCeQabSZ55cpXXyCyR0uzRXg5BJO0kSIWQUaArJUShZe3DDzJwE3uHrwdCSMhwKdsVfmUrbggzmRuvWqu5ER27MLVTIvkiybvea32+obuY8SWFGc2ujvLeKF6tnY9uoi3hOZbXAUK2IxLctukGtFXKbbA1XlokG/fsHSPHlD4gILilO</vt:lpwstr>
  </property>
  <property fmtid="{D5CDD505-2E9C-101B-9397-08002B2CF9AE}" pid="100" name="x1ye=96">
    <vt:lpwstr>QmeInXzhxBL69ak15Uhis0vjzqykaY6xNU7oI6yE18HRCQ0rgpVvuAqxScb0Dw/3fUe5HLsNAObNvh78j1XzADAAvJSUHfYlJls9nCzE8GzdnyCeeh2Hgk/PpQOMTz6jr3HAaAR5cophD320O+y1ImumUbHOj60zFxWL3cIRkC3un4vCAPsYoK5QZ9WdYhx+RJu/wlMebM0JQ3VKJwjFXnSVYGvPCEBZUoHyQa5e1341gk73zBO7lMytlnClmqp</vt:lpwstr>
  </property>
  <property fmtid="{D5CDD505-2E9C-101B-9397-08002B2CF9AE}" pid="101" name="x1ye=97">
    <vt:lpwstr>0UgLSlyjhJUgo8OMBX0fsM27LCrWXJxz4sAwMwnLumGr+Xlpi2dONBTASp7R7+L7WwJAHah+nkJfgqLtVsWYP8Cbhxek4D9CvYTa1CETTb7hLUH30ZuAbW4I1aTAyX2kIUOBR9p8kNgW2rb+CJfT1vEs0+Nq5AHleSM9FTnY56TNrTU7oEXE+8Yy21zn537HhLVQ/iUjSaYVAiWyK/m0sZVKy4lkkGHr3fKnw8Q+ikj6qyb06uwJgYObXSyQDt9</vt:lpwstr>
  </property>
  <property fmtid="{D5CDD505-2E9C-101B-9397-08002B2CF9AE}" pid="102" name="x1ye=98">
    <vt:lpwstr>6tvWEghpg4hEqzN/a9sPlNo9BuAOsHs+EX74DWcc66aZL4mgvn3KuCo1LSLH7DEVE+0fC0HI6djhKvYaAkMUiZQ0Od/73bzoat6OHR4nC3XCxAJd6KCMu0GlT2OIPsRcBO8otM7a37GSF2s+E4gK5+v6JQZdLIHZS2+iO6oQ4tiWUTc7+Nh6OFzg3PusuTTgORXl7I4DEuK7Mw1xGHbYYc0BStrhZoLjXDmjqHQmKT0O5RdD+TMz36+PI56VjsN</vt:lpwstr>
  </property>
  <property fmtid="{D5CDD505-2E9C-101B-9397-08002B2CF9AE}" pid="103" name="x1ye=99">
    <vt:lpwstr>9MiD/xgzW0kvyWzHw6C8hzfM34npDCy3r2g1Ebz64Mcjuzf8AP1qp7u6wLfgj9sFzbYKdY4NPQ5QQlokuQ0qDosC4TyOzIyiwisItSz6Wc1diQVnuh6YGitvEYgTTqu70+E3qiNedYtoexPyjkk/SiMN/DR7Nvv5JqRXnmnLC6HfVEqxPAmGRRJuTtDzd8DVQ7WH+TysT+lumYXrn0LRaK4LqcxO9VQtOTT87TmuHwdDy7o57PmMEC+gSFqz/kQ</vt:lpwstr>
  </property>
</Properties>
</file>